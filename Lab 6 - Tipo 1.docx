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7617" w14:textId="77777777" w:rsidR="00880CE0" w:rsidRDefault="00F50FE9">
      <w:pPr>
        <w:spacing w:line="200" w:lineRule="exact"/>
      </w:pPr>
      <w:r>
        <w:pict w14:anchorId="01DD699E">
          <v:group id="_x0000_s1073" style="position:absolute;margin-left:9.25pt;margin-top:9.25pt;width:254.35pt;height:765.95pt;z-index:-251659776;mso-position-horizontal-relative:page;mso-position-vertical-relative:page" coordorigin="185,185" coordsize="5087,153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190;top:190;width:5077;height:15309">
              <v:imagedata r:id="rId5" o:title=""/>
            </v:shape>
            <v:shape id="_x0000_s1075" style="position:absolute;left:190;top:190;width:5077;height:15309" coordorigin="190,190" coordsize="5077,15309" path="m190,15499r5077,l5267,190r-5077,l190,15499xe" filled="f" strokecolor="#4471c4" strokeweight=".5pt">
              <v:path arrowok="t"/>
            </v:shape>
            <v:shape id="_x0000_s1074" type="#_x0000_t75" style="position:absolute;left:555;top:6559;width:4544;height:2390">
              <v:imagedata r:id="rId6" o:title=""/>
            </v:shape>
            <w10:wrap anchorx="page" anchory="page"/>
          </v:group>
        </w:pict>
      </w:r>
    </w:p>
    <w:p w14:paraId="346B3A4E" w14:textId="77777777" w:rsidR="00880CE0" w:rsidRDefault="00880CE0">
      <w:pPr>
        <w:spacing w:line="200" w:lineRule="exact"/>
      </w:pPr>
    </w:p>
    <w:p w14:paraId="10A89609" w14:textId="77777777" w:rsidR="00880CE0" w:rsidRDefault="00880CE0">
      <w:pPr>
        <w:spacing w:line="200" w:lineRule="exact"/>
      </w:pPr>
    </w:p>
    <w:p w14:paraId="2E9086A0" w14:textId="77777777" w:rsidR="00880CE0" w:rsidRDefault="00880CE0">
      <w:pPr>
        <w:spacing w:line="200" w:lineRule="exact"/>
      </w:pPr>
    </w:p>
    <w:p w14:paraId="79897A2B" w14:textId="77777777" w:rsidR="00880CE0" w:rsidRDefault="00880CE0">
      <w:pPr>
        <w:spacing w:line="200" w:lineRule="exact"/>
      </w:pPr>
    </w:p>
    <w:p w14:paraId="2A20BFDB" w14:textId="77777777" w:rsidR="00880CE0" w:rsidRDefault="00880CE0">
      <w:pPr>
        <w:spacing w:line="200" w:lineRule="exact"/>
      </w:pPr>
    </w:p>
    <w:p w14:paraId="456CEE54" w14:textId="77777777" w:rsidR="00880CE0" w:rsidRDefault="00880CE0">
      <w:pPr>
        <w:spacing w:line="200" w:lineRule="exact"/>
      </w:pPr>
    </w:p>
    <w:p w14:paraId="7EFFE813" w14:textId="77777777" w:rsidR="00880CE0" w:rsidRDefault="00880CE0">
      <w:pPr>
        <w:spacing w:line="200" w:lineRule="exact"/>
      </w:pPr>
    </w:p>
    <w:p w14:paraId="3A771FC2" w14:textId="77777777" w:rsidR="00880CE0" w:rsidRDefault="00880CE0">
      <w:pPr>
        <w:spacing w:line="200" w:lineRule="exact"/>
      </w:pPr>
    </w:p>
    <w:p w14:paraId="070A1CE3" w14:textId="77777777" w:rsidR="00880CE0" w:rsidRDefault="00880CE0">
      <w:pPr>
        <w:spacing w:line="200" w:lineRule="exact"/>
      </w:pPr>
    </w:p>
    <w:p w14:paraId="2A02E7EA" w14:textId="77777777" w:rsidR="00880CE0" w:rsidRDefault="00880CE0">
      <w:pPr>
        <w:spacing w:line="200" w:lineRule="exact"/>
      </w:pPr>
    </w:p>
    <w:p w14:paraId="4C87BF5E" w14:textId="77777777" w:rsidR="00880CE0" w:rsidRDefault="00880CE0">
      <w:pPr>
        <w:spacing w:line="200" w:lineRule="exact"/>
      </w:pPr>
    </w:p>
    <w:p w14:paraId="0EC55E4E" w14:textId="77777777" w:rsidR="00880CE0" w:rsidRDefault="00880CE0">
      <w:pPr>
        <w:spacing w:line="200" w:lineRule="exact"/>
      </w:pPr>
    </w:p>
    <w:p w14:paraId="44BF920E" w14:textId="77777777" w:rsidR="00880CE0" w:rsidRDefault="00880CE0">
      <w:pPr>
        <w:spacing w:line="200" w:lineRule="exact"/>
      </w:pPr>
    </w:p>
    <w:p w14:paraId="0452F403" w14:textId="77777777" w:rsidR="00880CE0" w:rsidRDefault="00880CE0">
      <w:pPr>
        <w:spacing w:before="17" w:line="260" w:lineRule="exact"/>
        <w:rPr>
          <w:sz w:val="26"/>
          <w:szCs w:val="26"/>
        </w:rPr>
      </w:pPr>
    </w:p>
    <w:p w14:paraId="7D67D128" w14:textId="77777777" w:rsidR="00880CE0" w:rsidRDefault="00F50FE9">
      <w:pPr>
        <w:spacing w:line="400" w:lineRule="exact"/>
        <w:ind w:left="3767" w:right="72"/>
        <w:jc w:val="center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 xml:space="preserve">Universidad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Tecnológica</w:t>
      </w:r>
      <w:proofErr w:type="spellEnd"/>
      <w:r>
        <w:rPr>
          <w:rFonts w:ascii="Calibri" w:eastAsia="Calibri" w:hAnsi="Calibri" w:cs="Calibri"/>
          <w:b/>
          <w:sz w:val="34"/>
          <w:szCs w:val="34"/>
        </w:rPr>
        <w:t xml:space="preserve">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Centroamericana</w:t>
      </w:r>
      <w:proofErr w:type="spellEnd"/>
    </w:p>
    <w:p w14:paraId="12CFE2F8" w14:textId="77777777" w:rsidR="00880CE0" w:rsidRDefault="00880CE0">
      <w:pPr>
        <w:spacing w:before="9" w:line="160" w:lineRule="exact"/>
        <w:rPr>
          <w:sz w:val="16"/>
          <w:szCs w:val="16"/>
        </w:rPr>
      </w:pPr>
    </w:p>
    <w:p w14:paraId="4C430C40" w14:textId="77777777" w:rsidR="00880CE0" w:rsidRDefault="00880CE0">
      <w:pPr>
        <w:spacing w:line="200" w:lineRule="exact"/>
      </w:pPr>
    </w:p>
    <w:p w14:paraId="4339CA04" w14:textId="77777777" w:rsidR="00880CE0" w:rsidRDefault="00F50FE9">
      <w:pPr>
        <w:ind w:left="6314" w:right="261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UNITEC</w:t>
      </w:r>
    </w:p>
    <w:p w14:paraId="1B07E255" w14:textId="77777777" w:rsidR="00880CE0" w:rsidRDefault="00880CE0">
      <w:pPr>
        <w:spacing w:line="200" w:lineRule="exact"/>
      </w:pPr>
    </w:p>
    <w:p w14:paraId="1882996B" w14:textId="77777777" w:rsidR="00880CE0" w:rsidRDefault="00880CE0">
      <w:pPr>
        <w:spacing w:line="200" w:lineRule="exact"/>
      </w:pPr>
    </w:p>
    <w:p w14:paraId="65445CBC" w14:textId="77777777" w:rsidR="00880CE0" w:rsidRDefault="00880CE0">
      <w:pPr>
        <w:spacing w:line="200" w:lineRule="exact"/>
      </w:pPr>
    </w:p>
    <w:p w14:paraId="0AA6815A" w14:textId="77777777" w:rsidR="00880CE0" w:rsidRDefault="00880CE0">
      <w:pPr>
        <w:spacing w:line="200" w:lineRule="exact"/>
      </w:pPr>
    </w:p>
    <w:p w14:paraId="30BD0023" w14:textId="77777777" w:rsidR="00880CE0" w:rsidRDefault="00880CE0">
      <w:pPr>
        <w:spacing w:line="200" w:lineRule="exact"/>
      </w:pPr>
    </w:p>
    <w:p w14:paraId="5DBAF928" w14:textId="77777777" w:rsidR="00880CE0" w:rsidRDefault="00880CE0">
      <w:pPr>
        <w:spacing w:line="200" w:lineRule="exact"/>
      </w:pPr>
    </w:p>
    <w:p w14:paraId="68F56771" w14:textId="77777777" w:rsidR="00880CE0" w:rsidRDefault="00880CE0">
      <w:pPr>
        <w:spacing w:line="200" w:lineRule="exact"/>
      </w:pPr>
    </w:p>
    <w:p w14:paraId="298E5A2E" w14:textId="77777777" w:rsidR="00880CE0" w:rsidRDefault="00880CE0">
      <w:pPr>
        <w:spacing w:before="19" w:line="260" w:lineRule="exact"/>
        <w:rPr>
          <w:sz w:val="26"/>
          <w:szCs w:val="26"/>
        </w:rPr>
      </w:pPr>
    </w:p>
    <w:p w14:paraId="5526616A" w14:textId="556A3E9F" w:rsidR="00880CE0" w:rsidRPr="00746EF3" w:rsidRDefault="00F50FE9">
      <w:pPr>
        <w:spacing w:line="357" w:lineRule="auto"/>
        <w:ind w:left="4959" w:right="1266"/>
        <w:jc w:val="center"/>
        <w:rPr>
          <w:rFonts w:ascii="Calibri" w:eastAsia="Calibri" w:hAnsi="Calibri" w:cs="Calibri"/>
          <w:sz w:val="28"/>
          <w:szCs w:val="28"/>
          <w:lang w:val="es-HN"/>
        </w:rPr>
      </w:pPr>
      <w:r w:rsidRPr="00746EF3">
        <w:rPr>
          <w:rFonts w:ascii="Calibri" w:eastAsia="Calibri" w:hAnsi="Calibri" w:cs="Calibri"/>
          <w:sz w:val="28"/>
          <w:szCs w:val="28"/>
          <w:lang w:val="es-HN"/>
        </w:rPr>
        <w:t xml:space="preserve">Laboratorio de Programación III </w:t>
      </w:r>
      <w:r w:rsidR="00746EF3" w:rsidRPr="00746EF3">
        <w:rPr>
          <w:rFonts w:ascii="Calibri" w:eastAsia="Calibri" w:hAnsi="Calibri" w:cs="Calibri"/>
          <w:sz w:val="28"/>
          <w:szCs w:val="28"/>
          <w:lang w:val="es-HN"/>
        </w:rPr>
        <w:t>Javier Can</w:t>
      </w:r>
      <w:r w:rsidR="00746EF3">
        <w:rPr>
          <w:rFonts w:ascii="Calibri" w:eastAsia="Calibri" w:hAnsi="Calibri" w:cs="Calibri"/>
          <w:sz w:val="28"/>
          <w:szCs w:val="28"/>
          <w:lang w:val="es-HN"/>
        </w:rPr>
        <w:t>o</w:t>
      </w:r>
    </w:p>
    <w:p w14:paraId="3C73FD05" w14:textId="77777777" w:rsidR="00880CE0" w:rsidRPr="00746EF3" w:rsidRDefault="00880CE0">
      <w:pPr>
        <w:spacing w:line="200" w:lineRule="exact"/>
        <w:rPr>
          <w:lang w:val="es-HN"/>
        </w:rPr>
      </w:pPr>
    </w:p>
    <w:p w14:paraId="48BE76AB" w14:textId="77777777" w:rsidR="00880CE0" w:rsidRPr="00746EF3" w:rsidRDefault="00880CE0">
      <w:pPr>
        <w:spacing w:line="200" w:lineRule="exact"/>
        <w:rPr>
          <w:lang w:val="es-HN"/>
        </w:rPr>
      </w:pPr>
    </w:p>
    <w:p w14:paraId="4DDB4D65" w14:textId="77777777" w:rsidR="00880CE0" w:rsidRPr="00746EF3" w:rsidRDefault="00880CE0">
      <w:pPr>
        <w:spacing w:line="200" w:lineRule="exact"/>
        <w:rPr>
          <w:lang w:val="es-HN"/>
        </w:rPr>
      </w:pPr>
    </w:p>
    <w:p w14:paraId="7134FC45" w14:textId="77777777" w:rsidR="00880CE0" w:rsidRPr="00746EF3" w:rsidRDefault="00880CE0">
      <w:pPr>
        <w:spacing w:line="200" w:lineRule="exact"/>
        <w:rPr>
          <w:lang w:val="es-HN"/>
        </w:rPr>
      </w:pPr>
    </w:p>
    <w:p w14:paraId="18BEE871" w14:textId="77777777" w:rsidR="00880CE0" w:rsidRPr="00746EF3" w:rsidRDefault="00880CE0">
      <w:pPr>
        <w:spacing w:line="200" w:lineRule="exact"/>
        <w:rPr>
          <w:lang w:val="es-HN"/>
        </w:rPr>
      </w:pPr>
    </w:p>
    <w:p w14:paraId="6EE7F6D0" w14:textId="77777777" w:rsidR="00880CE0" w:rsidRPr="00746EF3" w:rsidRDefault="00880CE0">
      <w:pPr>
        <w:spacing w:line="200" w:lineRule="exact"/>
        <w:rPr>
          <w:lang w:val="es-HN"/>
        </w:rPr>
      </w:pPr>
    </w:p>
    <w:p w14:paraId="53F47981" w14:textId="77777777" w:rsidR="00880CE0" w:rsidRPr="00746EF3" w:rsidRDefault="00880CE0">
      <w:pPr>
        <w:spacing w:line="200" w:lineRule="exact"/>
        <w:rPr>
          <w:lang w:val="es-HN"/>
        </w:rPr>
      </w:pPr>
    </w:p>
    <w:p w14:paraId="64E63216" w14:textId="77777777" w:rsidR="00880CE0" w:rsidRPr="00746EF3" w:rsidRDefault="00880CE0">
      <w:pPr>
        <w:spacing w:line="200" w:lineRule="exact"/>
        <w:rPr>
          <w:lang w:val="es-HN"/>
        </w:rPr>
      </w:pPr>
    </w:p>
    <w:p w14:paraId="6E1C693B" w14:textId="77777777" w:rsidR="00880CE0" w:rsidRPr="00746EF3" w:rsidRDefault="00880CE0">
      <w:pPr>
        <w:spacing w:line="200" w:lineRule="exact"/>
        <w:rPr>
          <w:lang w:val="es-HN"/>
        </w:rPr>
      </w:pPr>
    </w:p>
    <w:p w14:paraId="52FDE435" w14:textId="77777777" w:rsidR="00880CE0" w:rsidRPr="00746EF3" w:rsidRDefault="00880CE0">
      <w:pPr>
        <w:spacing w:line="200" w:lineRule="exact"/>
        <w:rPr>
          <w:lang w:val="es-HN"/>
        </w:rPr>
      </w:pPr>
    </w:p>
    <w:p w14:paraId="7128B51F" w14:textId="77777777" w:rsidR="00880CE0" w:rsidRPr="00746EF3" w:rsidRDefault="00880CE0">
      <w:pPr>
        <w:spacing w:before="12" w:line="200" w:lineRule="exact"/>
        <w:rPr>
          <w:lang w:val="es-HN"/>
        </w:rPr>
      </w:pPr>
    </w:p>
    <w:p w14:paraId="41B9475E" w14:textId="0BBF74A1" w:rsidR="00880CE0" w:rsidRPr="00746EF3" w:rsidRDefault="00F50FE9">
      <w:pPr>
        <w:ind w:left="5964" w:right="2266"/>
        <w:jc w:val="center"/>
        <w:rPr>
          <w:rFonts w:ascii="Calibri" w:eastAsia="Calibri" w:hAnsi="Calibri" w:cs="Calibri"/>
          <w:sz w:val="28"/>
          <w:szCs w:val="28"/>
          <w:lang w:val="es-HN"/>
        </w:rPr>
        <w:sectPr w:rsidR="00880CE0" w:rsidRPr="00746EF3">
          <w:pgSz w:w="12240" w:h="15840"/>
          <w:pgMar w:top="1480" w:right="640" w:bottom="280" w:left="1720" w:header="720" w:footer="720" w:gutter="0"/>
          <w:cols w:space="720"/>
        </w:sectPr>
      </w:pPr>
      <w:r w:rsidRPr="00746EF3">
        <w:rPr>
          <w:rFonts w:ascii="Calibri" w:eastAsia="Calibri" w:hAnsi="Calibri" w:cs="Calibri"/>
          <w:b/>
          <w:sz w:val="28"/>
          <w:szCs w:val="28"/>
          <w:lang w:val="es-HN"/>
        </w:rPr>
        <w:t xml:space="preserve">Laboratorio </w:t>
      </w:r>
      <w:r w:rsidR="006A61CA">
        <w:rPr>
          <w:rFonts w:ascii="Calibri" w:eastAsia="Calibri" w:hAnsi="Calibri" w:cs="Calibri"/>
          <w:b/>
          <w:sz w:val="28"/>
          <w:szCs w:val="28"/>
          <w:lang w:val="es-HN"/>
        </w:rPr>
        <w:t>6</w:t>
      </w:r>
    </w:p>
    <w:p w14:paraId="7BF3CA92" w14:textId="77777777" w:rsidR="00880CE0" w:rsidRPr="00746EF3" w:rsidRDefault="00880CE0">
      <w:pPr>
        <w:spacing w:line="200" w:lineRule="exact"/>
        <w:rPr>
          <w:lang w:val="es-HN"/>
        </w:rPr>
      </w:pPr>
    </w:p>
    <w:p w14:paraId="52AF32AE" w14:textId="77777777" w:rsidR="00880CE0" w:rsidRPr="00746EF3" w:rsidRDefault="00880CE0">
      <w:pPr>
        <w:spacing w:before="16" w:line="260" w:lineRule="exact"/>
        <w:rPr>
          <w:sz w:val="26"/>
          <w:szCs w:val="26"/>
          <w:lang w:val="es-HN"/>
        </w:rPr>
      </w:pPr>
    </w:p>
    <w:p w14:paraId="26382FEE" w14:textId="5B8F3C3A" w:rsidR="00880CE0" w:rsidRPr="00746EF3" w:rsidRDefault="00F50FE9">
      <w:pPr>
        <w:spacing w:before="7"/>
        <w:ind w:left="4683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Laboratorio </w:t>
      </w:r>
      <w:r w:rsidR="006A61CA">
        <w:rPr>
          <w:rFonts w:ascii="Calibri" w:eastAsia="Calibri" w:hAnsi="Calibri" w:cs="Calibri"/>
          <w:sz w:val="24"/>
          <w:szCs w:val="24"/>
          <w:lang w:val="es-HN"/>
        </w:rPr>
        <w:t>6</w:t>
      </w:r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             Programación III</w:t>
      </w:r>
    </w:p>
    <w:p w14:paraId="54937475" w14:textId="77777777" w:rsidR="00880CE0" w:rsidRPr="00746EF3" w:rsidRDefault="00880CE0">
      <w:pPr>
        <w:spacing w:line="200" w:lineRule="exact"/>
        <w:rPr>
          <w:lang w:val="es-HN"/>
        </w:rPr>
      </w:pPr>
    </w:p>
    <w:p w14:paraId="37E792C8" w14:textId="77777777" w:rsidR="00880CE0" w:rsidRPr="00746EF3" w:rsidRDefault="00880CE0">
      <w:pPr>
        <w:spacing w:before="20" w:line="280" w:lineRule="exact"/>
        <w:rPr>
          <w:sz w:val="28"/>
          <w:szCs w:val="28"/>
          <w:lang w:val="es-HN"/>
        </w:rPr>
      </w:pPr>
    </w:p>
    <w:p w14:paraId="49F6DA2C" w14:textId="77777777" w:rsidR="00880CE0" w:rsidRPr="00746EF3" w:rsidRDefault="00F50FE9">
      <w:pPr>
        <w:ind w:left="922" w:right="7698"/>
        <w:jc w:val="both"/>
        <w:rPr>
          <w:rFonts w:ascii="Calibri" w:eastAsia="Calibri" w:hAnsi="Calibri" w:cs="Calibri"/>
          <w:sz w:val="32"/>
          <w:szCs w:val="32"/>
          <w:lang w:val="es-HN"/>
        </w:rPr>
      </w:pPr>
      <w:r>
        <w:pict w14:anchorId="26298414">
          <v:shape id="_x0000_s1072" type="#_x0000_t75" style="position:absolute;left:0;text-align:left;margin-left:44.3pt;margin-top:16.35pt;width:40.7pt;height:36.2pt;z-index:-251658752;mso-position-horizontal-relative:page;mso-position-vertical-relative:page">
            <v:imagedata r:id="rId7" o:title=""/>
            <w10:wrap anchorx="page" anchory="page"/>
          </v:shape>
        </w:pict>
      </w: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Obje</w:t>
      </w: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t</w:t>
      </w: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ivos</w:t>
      </w:r>
    </w:p>
    <w:p w14:paraId="1E1CA9D2" w14:textId="77777777" w:rsidR="00880CE0" w:rsidRPr="00746EF3" w:rsidRDefault="00880CE0">
      <w:pPr>
        <w:spacing w:before="8" w:line="180" w:lineRule="exact"/>
        <w:rPr>
          <w:sz w:val="19"/>
          <w:szCs w:val="19"/>
          <w:lang w:val="es-HN"/>
        </w:rPr>
      </w:pPr>
    </w:p>
    <w:p w14:paraId="3F7B56F1" w14:textId="4280CB7F" w:rsidR="00880CE0" w:rsidRPr="00746EF3" w:rsidRDefault="00F50FE9" w:rsidP="00746EF3">
      <w:pPr>
        <w:ind w:left="1282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sz w:val="24"/>
          <w:szCs w:val="24"/>
          <w:lang w:val="es-HN"/>
        </w:rPr>
        <w:t xml:space="preserve">    </w:t>
      </w:r>
      <w:r w:rsidR="00746EF3">
        <w:rPr>
          <w:rFonts w:ascii="Calibri" w:eastAsia="Calibri" w:hAnsi="Calibri" w:cs="Calibri"/>
          <w:sz w:val="24"/>
          <w:szCs w:val="24"/>
          <w:lang w:val="es-HN"/>
        </w:rPr>
        <w:t>Hacer buen uso de herencia de clases en C++.</w:t>
      </w:r>
    </w:p>
    <w:p w14:paraId="79C3407A" w14:textId="77777777" w:rsidR="00880CE0" w:rsidRPr="00746EF3" w:rsidRDefault="00880CE0">
      <w:pPr>
        <w:spacing w:before="9" w:line="180" w:lineRule="exact"/>
        <w:rPr>
          <w:sz w:val="18"/>
          <w:szCs w:val="18"/>
          <w:lang w:val="es-HN"/>
        </w:rPr>
      </w:pPr>
    </w:p>
    <w:p w14:paraId="528D7BDC" w14:textId="77777777" w:rsidR="00880CE0" w:rsidRPr="00746EF3" w:rsidRDefault="00880CE0">
      <w:pPr>
        <w:spacing w:line="200" w:lineRule="exact"/>
        <w:rPr>
          <w:lang w:val="es-HN"/>
        </w:rPr>
      </w:pPr>
    </w:p>
    <w:p w14:paraId="18D5845C" w14:textId="77777777" w:rsidR="00880CE0" w:rsidRPr="00746EF3" w:rsidRDefault="00F50FE9">
      <w:pPr>
        <w:ind w:left="922" w:right="5801"/>
        <w:jc w:val="both"/>
        <w:rPr>
          <w:rFonts w:ascii="Calibri" w:eastAsia="Calibri" w:hAnsi="Calibri" w:cs="Calibri"/>
          <w:sz w:val="32"/>
          <w:szCs w:val="32"/>
          <w:lang w:val="es-HN"/>
        </w:rPr>
      </w:pP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Desarrollo</w:t>
      </w:r>
      <w:r w:rsidRPr="00746EF3">
        <w:rPr>
          <w:rFonts w:ascii="Calibri" w:eastAsia="Calibri" w:hAnsi="Calibri" w:cs="Calibri"/>
          <w:color w:val="2D74B5"/>
          <w:sz w:val="32"/>
          <w:szCs w:val="32"/>
          <w:lang w:val="es-HN"/>
        </w:rPr>
        <w:t xml:space="preserve"> </w:t>
      </w: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de</w:t>
      </w:r>
      <w:r w:rsidRPr="00746EF3">
        <w:rPr>
          <w:rFonts w:ascii="Calibri" w:eastAsia="Calibri" w:hAnsi="Calibri" w:cs="Calibri"/>
          <w:color w:val="2D74B5"/>
          <w:sz w:val="32"/>
          <w:szCs w:val="32"/>
          <w:lang w:val="es-HN"/>
        </w:rPr>
        <w:t xml:space="preserve"> </w:t>
      </w: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la</w:t>
      </w:r>
      <w:r w:rsidRPr="00746EF3">
        <w:rPr>
          <w:rFonts w:ascii="Calibri" w:eastAsia="Calibri" w:hAnsi="Calibri" w:cs="Calibri"/>
          <w:color w:val="2D74B5"/>
          <w:sz w:val="32"/>
          <w:szCs w:val="32"/>
          <w:lang w:val="es-HN"/>
        </w:rPr>
        <w:t xml:space="preserve"> </w:t>
      </w: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práctica</w:t>
      </w:r>
    </w:p>
    <w:p w14:paraId="5243844E" w14:textId="77777777" w:rsidR="00880CE0" w:rsidRPr="00746EF3" w:rsidRDefault="00880CE0">
      <w:pPr>
        <w:spacing w:before="2" w:line="180" w:lineRule="exact"/>
        <w:rPr>
          <w:sz w:val="19"/>
          <w:szCs w:val="19"/>
          <w:lang w:val="es-HN"/>
        </w:rPr>
      </w:pPr>
    </w:p>
    <w:p w14:paraId="033777BC" w14:textId="5C50C5B4" w:rsidR="00880CE0" w:rsidRPr="00746EF3" w:rsidRDefault="00F50FE9">
      <w:pPr>
        <w:spacing w:line="360" w:lineRule="auto"/>
        <w:ind w:left="922" w:right="76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rFonts w:ascii="Calibri" w:eastAsia="Calibri" w:hAnsi="Calibri" w:cs="Calibri"/>
          <w:sz w:val="24"/>
          <w:szCs w:val="24"/>
          <w:lang w:val="es-HN"/>
        </w:rPr>
        <w:t>Para el desarrollo satisfactorio de los ejercicios, siga las instrucciones que a continuación se le presentan, después de cada</w:t>
      </w:r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ejercicio encontrará preguntas que deberá desarrollar en base al ejercicio</w:t>
      </w:r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elaborado.</w:t>
      </w:r>
    </w:p>
    <w:p w14:paraId="01F92125" w14:textId="77777777" w:rsidR="00880CE0" w:rsidRPr="00746EF3" w:rsidRDefault="00880CE0">
      <w:pPr>
        <w:spacing w:before="2" w:line="180" w:lineRule="exact"/>
        <w:rPr>
          <w:sz w:val="19"/>
          <w:szCs w:val="19"/>
          <w:lang w:val="es-HN"/>
        </w:rPr>
      </w:pPr>
    </w:p>
    <w:p w14:paraId="4D79449C" w14:textId="77777777" w:rsidR="00880CE0" w:rsidRPr="00746EF3" w:rsidRDefault="00F50FE9">
      <w:pPr>
        <w:ind w:left="922" w:right="8045"/>
        <w:jc w:val="both"/>
        <w:rPr>
          <w:rFonts w:ascii="Calibri" w:eastAsia="Calibri" w:hAnsi="Calibri" w:cs="Calibri"/>
          <w:sz w:val="26"/>
          <w:szCs w:val="26"/>
          <w:lang w:val="es-HN"/>
        </w:rPr>
      </w:pPr>
      <w:r w:rsidRPr="00746EF3">
        <w:rPr>
          <w:rFonts w:ascii="Calibri" w:eastAsia="Calibri" w:hAnsi="Calibri" w:cs="Calibri"/>
          <w:color w:val="2D74B5"/>
          <w:w w:val="99"/>
          <w:sz w:val="26"/>
          <w:szCs w:val="26"/>
          <w:lang w:val="es-HN"/>
        </w:rPr>
        <w:t>Ejercici</w:t>
      </w:r>
      <w:r w:rsidRPr="00746EF3">
        <w:rPr>
          <w:rFonts w:ascii="Calibri" w:eastAsia="Calibri" w:hAnsi="Calibri" w:cs="Calibri"/>
          <w:color w:val="2D74B5"/>
          <w:w w:val="99"/>
          <w:sz w:val="26"/>
          <w:szCs w:val="26"/>
          <w:lang w:val="es-HN"/>
        </w:rPr>
        <w:t>o</w:t>
      </w:r>
    </w:p>
    <w:p w14:paraId="404A000A" w14:textId="77777777" w:rsidR="00880CE0" w:rsidRPr="00746EF3" w:rsidRDefault="00880CE0">
      <w:pPr>
        <w:spacing w:before="3" w:line="140" w:lineRule="exact"/>
        <w:rPr>
          <w:sz w:val="15"/>
          <w:szCs w:val="15"/>
          <w:lang w:val="es-HN"/>
        </w:rPr>
      </w:pPr>
    </w:p>
    <w:p w14:paraId="548F9208" w14:textId="764C5E02" w:rsidR="00F84213" w:rsidRPr="00F84213" w:rsidRDefault="00F8421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Diferentes instituciones universitarias del 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país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han notado que </w:t>
      </w:r>
      <w:r w:rsidR="006F5999">
        <w:rPr>
          <w:rFonts w:ascii="Calibri" w:eastAsia="Calibri" w:hAnsi="Calibri" w:cs="Calibri"/>
          <w:sz w:val="24"/>
          <w:szCs w:val="24"/>
          <w:lang w:val="es-HN"/>
        </w:rPr>
        <w:t>los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estudiantes </w:t>
      </w:r>
      <w:r w:rsidR="006F5999">
        <w:rPr>
          <w:rFonts w:ascii="Calibri" w:eastAsia="Calibri" w:hAnsi="Calibri" w:cs="Calibri"/>
          <w:sz w:val="24"/>
          <w:szCs w:val="24"/>
          <w:lang w:val="es-HN"/>
        </w:rPr>
        <w:t xml:space="preserve">recién 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egresados pueden tener mucha dificultad buscando emple</w:t>
      </w:r>
      <w:r w:rsidR="006F5999">
        <w:rPr>
          <w:rFonts w:ascii="Calibri" w:eastAsia="Calibri" w:hAnsi="Calibri" w:cs="Calibri"/>
          <w:sz w:val="24"/>
          <w:szCs w:val="24"/>
          <w:lang w:val="es-HN"/>
        </w:rPr>
        <w:t>o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. Es por esto por lo que se le ha pedido que cree una plataforma que sea capaz de administrar el reclutamiento de estudiantes de universidades del país a empresas de varios tipos y tamaños.</w:t>
      </w:r>
    </w:p>
    <w:p w14:paraId="22E21E3D" w14:textId="77777777" w:rsidR="00F84213" w:rsidRPr="00F84213" w:rsidRDefault="00F8421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</w:p>
    <w:p w14:paraId="57AEE220" w14:textId="208789A8" w:rsidR="00F84213" w:rsidRPr="00F84213" w:rsidRDefault="00F8421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Su programa debe manejar </w:t>
      </w:r>
      <w:r w:rsidR="006F5999" w:rsidRPr="006F5999">
        <w:rPr>
          <w:rFonts w:ascii="Calibri" w:eastAsia="Calibri" w:hAnsi="Calibri" w:cs="Calibri"/>
          <w:b/>
          <w:sz w:val="24"/>
          <w:szCs w:val="24"/>
          <w:lang w:val="es-HN"/>
        </w:rPr>
        <w:t>personas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con su información básica como ser nombre, numero de identidad, edad, sexo y nacionalidad. De igual manera estas personas son clasificadas en el programa de tres maneras:</w:t>
      </w:r>
    </w:p>
    <w:p w14:paraId="6B25C8E7" w14:textId="6C1656D7" w:rsidR="00F84213" w:rsidRPr="006F5999" w:rsidRDefault="00F84213" w:rsidP="006F5999">
      <w:pPr>
        <w:pStyle w:val="ListParagraph"/>
        <w:numPr>
          <w:ilvl w:val="0"/>
          <w:numId w:val="3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Para los </w:t>
      </w:r>
      <w:r w:rsidRPr="006F5999">
        <w:rPr>
          <w:rFonts w:ascii="Calibri" w:eastAsia="Calibri" w:hAnsi="Calibri" w:cs="Calibri"/>
          <w:b/>
          <w:sz w:val="24"/>
          <w:szCs w:val="24"/>
          <w:lang w:val="es-HN"/>
        </w:rPr>
        <w:t>estudiantes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que serán reclutados debe saberse la carrera que estudia, de que universidad viene, su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número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de cuenta y su índice académico.</w:t>
      </w:r>
    </w:p>
    <w:p w14:paraId="2399399C" w14:textId="3342A473" w:rsidR="00F84213" w:rsidRPr="006F5999" w:rsidRDefault="00F84213" w:rsidP="006F5999">
      <w:pPr>
        <w:pStyle w:val="ListParagraph"/>
        <w:numPr>
          <w:ilvl w:val="0"/>
          <w:numId w:val="3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Para los </w:t>
      </w:r>
      <w:r w:rsidRPr="006F5999">
        <w:rPr>
          <w:rFonts w:ascii="Calibri" w:eastAsia="Calibri" w:hAnsi="Calibri" w:cs="Calibri"/>
          <w:b/>
          <w:sz w:val="24"/>
          <w:szCs w:val="24"/>
          <w:lang w:val="es-HN"/>
        </w:rPr>
        <w:t>empleados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de las empresas se guarda su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número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identificador de empleado y su salario.</w:t>
      </w:r>
    </w:p>
    <w:p w14:paraId="4843DA88" w14:textId="77777777" w:rsidR="00F84213" w:rsidRPr="006F5999" w:rsidRDefault="00F84213" w:rsidP="006F5999">
      <w:pPr>
        <w:pStyle w:val="ListParagraph"/>
        <w:numPr>
          <w:ilvl w:val="0"/>
          <w:numId w:val="3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Para los estudiantes que son </w:t>
      </w:r>
      <w:r w:rsidRPr="006F5999">
        <w:rPr>
          <w:rFonts w:ascii="Calibri" w:eastAsia="Calibri" w:hAnsi="Calibri" w:cs="Calibri"/>
          <w:b/>
          <w:sz w:val="24"/>
          <w:szCs w:val="24"/>
          <w:lang w:val="es-HN"/>
        </w:rPr>
        <w:t>pasantes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en empresas se almacena su id de pasante y la duración de su pasantía.</w:t>
      </w:r>
    </w:p>
    <w:p w14:paraId="6E236A78" w14:textId="77777777" w:rsidR="00F84213" w:rsidRPr="00F84213" w:rsidRDefault="00F8421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</w:p>
    <w:p w14:paraId="59D172A0" w14:textId="77777777" w:rsidR="006F5999" w:rsidRDefault="00F8421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Al momento de guardar la </w:t>
      </w:r>
      <w:r w:rsidR="006F5999" w:rsidRPr="00F84213">
        <w:rPr>
          <w:rFonts w:ascii="Calibri" w:eastAsia="Calibri" w:hAnsi="Calibri" w:cs="Calibri"/>
          <w:sz w:val="24"/>
          <w:szCs w:val="24"/>
          <w:lang w:val="es-HN"/>
        </w:rPr>
        <w:t>información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de </w:t>
      </w:r>
      <w:r w:rsidRPr="006F5999">
        <w:rPr>
          <w:rFonts w:ascii="Calibri" w:eastAsia="Calibri" w:hAnsi="Calibri" w:cs="Calibri"/>
          <w:b/>
          <w:sz w:val="24"/>
          <w:szCs w:val="24"/>
          <w:lang w:val="es-HN"/>
        </w:rPr>
        <w:t>empresas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se debe considerar el nombre de la empresa, su fecha de </w:t>
      </w:r>
      <w:r w:rsidR="006F5999" w:rsidRPr="00F84213">
        <w:rPr>
          <w:rFonts w:ascii="Calibri" w:eastAsia="Calibri" w:hAnsi="Calibri" w:cs="Calibri"/>
          <w:sz w:val="24"/>
          <w:szCs w:val="24"/>
          <w:lang w:val="es-HN"/>
        </w:rPr>
        <w:t>creación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, el rubro de la empresa, el </w:t>
      </w:r>
      <w:r w:rsidR="006F5999" w:rsidRPr="00F84213">
        <w:rPr>
          <w:rFonts w:ascii="Calibri" w:eastAsia="Calibri" w:hAnsi="Calibri" w:cs="Calibri"/>
          <w:sz w:val="24"/>
          <w:szCs w:val="24"/>
          <w:lang w:val="es-HN"/>
        </w:rPr>
        <w:t>número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de su permiso de </w:t>
      </w:r>
      <w:r w:rsidR="006F5999" w:rsidRPr="00F84213">
        <w:rPr>
          <w:rFonts w:ascii="Calibri" w:eastAsia="Calibri" w:hAnsi="Calibri" w:cs="Calibri"/>
          <w:sz w:val="24"/>
          <w:szCs w:val="24"/>
          <w:lang w:val="es-HN"/>
        </w:rPr>
        <w:t>operación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y </w:t>
      </w:r>
      <w:r w:rsidR="006F5999">
        <w:rPr>
          <w:rFonts w:ascii="Calibri" w:eastAsia="Calibri" w:hAnsi="Calibri" w:cs="Calibri"/>
          <w:sz w:val="24"/>
          <w:szCs w:val="24"/>
          <w:lang w:val="es-HN"/>
        </w:rPr>
        <w:t xml:space="preserve">una lista de 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todos los empleados y/o pasantes que pertenecen a la empresa.</w:t>
      </w:r>
    </w:p>
    <w:p w14:paraId="5FB88058" w14:textId="2B14D8E4" w:rsidR="00F84213" w:rsidRPr="00F84213" w:rsidRDefault="006F5999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rFonts w:ascii="Calibri" w:eastAsia="Calibri" w:hAnsi="Calibri" w:cs="Calibri"/>
          <w:sz w:val="24"/>
          <w:szCs w:val="24"/>
          <w:lang w:val="es-HN"/>
        </w:rPr>
        <w:t>Las</w:t>
      </w:r>
      <w:r w:rsidR="00F84213" w:rsidRPr="00F84213">
        <w:rPr>
          <w:rFonts w:ascii="Calibri" w:eastAsia="Calibri" w:hAnsi="Calibri" w:cs="Calibri"/>
          <w:sz w:val="24"/>
          <w:szCs w:val="24"/>
          <w:lang w:val="es-HN"/>
        </w:rPr>
        <w:t xml:space="preserve"> empresas se clasifican 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según</w:t>
      </w:r>
      <w:r w:rsidR="00F84213" w:rsidRPr="00F84213">
        <w:rPr>
          <w:rFonts w:ascii="Calibri" w:eastAsia="Calibri" w:hAnsi="Calibri" w:cs="Calibri"/>
          <w:sz w:val="24"/>
          <w:szCs w:val="24"/>
          <w:lang w:val="es-HN"/>
        </w:rPr>
        <w:t xml:space="preserve"> su 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tamaño</w:t>
      </w:r>
      <w:r w:rsidR="00F84213" w:rsidRPr="00F84213">
        <w:rPr>
          <w:rFonts w:ascii="Calibri" w:eastAsia="Calibri" w:hAnsi="Calibri" w:cs="Calibri"/>
          <w:sz w:val="24"/>
          <w:szCs w:val="24"/>
          <w:lang w:val="es-HN"/>
        </w:rPr>
        <w:t xml:space="preserve"> (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número</w:t>
      </w:r>
      <w:r w:rsidR="00F84213" w:rsidRPr="00F84213">
        <w:rPr>
          <w:rFonts w:ascii="Calibri" w:eastAsia="Calibri" w:hAnsi="Calibri" w:cs="Calibri"/>
          <w:sz w:val="24"/>
          <w:szCs w:val="24"/>
          <w:lang w:val="es-HN"/>
        </w:rPr>
        <w:t xml:space="preserve"> de empleados/pasantes):</w:t>
      </w:r>
    </w:p>
    <w:p w14:paraId="0CDECE9D" w14:textId="2FAF0919" w:rsidR="006F5999" w:rsidRPr="006F5999" w:rsidRDefault="00F84213" w:rsidP="006F5999">
      <w:pPr>
        <w:pStyle w:val="ListParagraph"/>
        <w:numPr>
          <w:ilvl w:val="0"/>
          <w:numId w:val="4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  <w:sectPr w:rsidR="006F5999" w:rsidRPr="006F5999">
          <w:pgSz w:w="12240" w:h="15840"/>
          <w:pgMar w:top="220" w:right="1580" w:bottom="280" w:left="780" w:header="720" w:footer="720" w:gutter="0"/>
          <w:cols w:space="720"/>
        </w:sectPr>
      </w:pP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Las empresas que tienen </w:t>
      </w:r>
      <w:r w:rsidRPr="0046382F">
        <w:rPr>
          <w:rFonts w:ascii="Calibri" w:eastAsia="Calibri" w:hAnsi="Calibri" w:cs="Calibri"/>
          <w:sz w:val="24"/>
          <w:szCs w:val="24"/>
          <w:u w:val="single"/>
          <w:lang w:val="es-HN"/>
        </w:rPr>
        <w:t>menos de 5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empleados o pasantes se consideran </w:t>
      </w:r>
      <w:r w:rsidR="006F5999">
        <w:rPr>
          <w:rFonts w:ascii="Calibri" w:eastAsia="Calibri" w:hAnsi="Calibri" w:cs="Calibri"/>
          <w:b/>
          <w:sz w:val="24"/>
          <w:szCs w:val="24"/>
          <w:lang w:val="es-HN"/>
        </w:rPr>
        <w:t>microempresas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. Para este tipo de empresas se ocupa saber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quién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es el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dueño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(o presidente) de la empresa.</w:t>
      </w:r>
    </w:p>
    <w:p w14:paraId="44208876" w14:textId="59F45146" w:rsidR="00F84213" w:rsidRPr="00F84213" w:rsidRDefault="00F8421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</w:p>
    <w:p w14:paraId="2F1FDE33" w14:textId="04ACAA47" w:rsidR="00F84213" w:rsidRPr="006F5999" w:rsidRDefault="00F84213" w:rsidP="006F5999">
      <w:pPr>
        <w:pStyle w:val="ListParagraph"/>
        <w:numPr>
          <w:ilvl w:val="0"/>
          <w:numId w:val="4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6F5999">
        <w:rPr>
          <w:rFonts w:ascii="Calibri" w:eastAsia="Calibri" w:hAnsi="Calibri" w:cs="Calibri"/>
          <w:sz w:val="24"/>
          <w:szCs w:val="24"/>
          <w:lang w:val="es-HN"/>
        </w:rPr>
        <w:lastRenderedPageBreak/>
        <w:t xml:space="preserve">Debido a distintas regulaciones para las empresas que tienen </w:t>
      </w:r>
      <w:r w:rsidRPr="0046382F">
        <w:rPr>
          <w:rFonts w:ascii="Calibri" w:eastAsia="Calibri" w:hAnsi="Calibri" w:cs="Calibri"/>
          <w:sz w:val="24"/>
          <w:szCs w:val="24"/>
          <w:u w:val="single"/>
          <w:lang w:val="es-HN"/>
        </w:rPr>
        <w:t>entre 5 y 15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empleados </w:t>
      </w:r>
      <w:r w:rsidR="0046382F">
        <w:rPr>
          <w:rFonts w:ascii="Calibri" w:eastAsia="Calibri" w:hAnsi="Calibri" w:cs="Calibri"/>
          <w:sz w:val="24"/>
          <w:szCs w:val="24"/>
          <w:lang w:val="es-HN"/>
        </w:rPr>
        <w:t xml:space="preserve">o pasantes 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>(</w:t>
      </w:r>
      <w:r w:rsidRPr="006F5999">
        <w:rPr>
          <w:rFonts w:ascii="Calibri" w:eastAsia="Calibri" w:hAnsi="Calibri" w:cs="Calibri"/>
          <w:b/>
          <w:sz w:val="24"/>
          <w:szCs w:val="24"/>
          <w:lang w:val="es-HN"/>
        </w:rPr>
        <w:t>empresas medianas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) se necesita saber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aún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más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información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>: los ingresos y egresos anuale</w:t>
      </w:r>
      <w:r w:rsidR="001617C3">
        <w:rPr>
          <w:rFonts w:ascii="Calibri" w:eastAsia="Calibri" w:hAnsi="Calibri" w:cs="Calibri"/>
          <w:sz w:val="24"/>
          <w:szCs w:val="24"/>
          <w:lang w:val="es-HN"/>
        </w:rPr>
        <w:t>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, el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número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de departamentos que tiene la empresa y el RTN.</w:t>
      </w:r>
    </w:p>
    <w:p w14:paraId="749C215E" w14:textId="35FE7AE0" w:rsidR="00F84213" w:rsidRPr="006F5999" w:rsidRDefault="00F84213" w:rsidP="006F5999">
      <w:pPr>
        <w:pStyle w:val="ListParagraph"/>
        <w:numPr>
          <w:ilvl w:val="0"/>
          <w:numId w:val="4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Para las empresas con </w:t>
      </w:r>
      <w:r w:rsidR="006F5999" w:rsidRPr="0046382F">
        <w:rPr>
          <w:rFonts w:ascii="Calibri" w:eastAsia="Calibri" w:hAnsi="Calibri" w:cs="Calibri"/>
          <w:sz w:val="24"/>
          <w:szCs w:val="24"/>
          <w:u w:val="single"/>
          <w:lang w:val="es-HN"/>
        </w:rPr>
        <w:t>más</w:t>
      </w:r>
      <w:r w:rsidRPr="0046382F">
        <w:rPr>
          <w:rFonts w:ascii="Calibri" w:eastAsia="Calibri" w:hAnsi="Calibri" w:cs="Calibri"/>
          <w:sz w:val="24"/>
          <w:szCs w:val="24"/>
          <w:u w:val="single"/>
          <w:lang w:val="es-HN"/>
        </w:rPr>
        <w:t xml:space="preserve"> de 15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empleados</w:t>
      </w:r>
      <w:r w:rsidR="0046382F">
        <w:rPr>
          <w:rFonts w:ascii="Calibri" w:eastAsia="Calibri" w:hAnsi="Calibri" w:cs="Calibri"/>
          <w:sz w:val="24"/>
          <w:szCs w:val="24"/>
          <w:lang w:val="es-HN"/>
        </w:rPr>
        <w:t xml:space="preserve"> o pasantes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(</w:t>
      </w:r>
      <w:r w:rsidRPr="006F5999">
        <w:rPr>
          <w:rFonts w:ascii="Calibri" w:eastAsia="Calibri" w:hAnsi="Calibri" w:cs="Calibri"/>
          <w:b/>
          <w:sz w:val="24"/>
          <w:szCs w:val="24"/>
          <w:lang w:val="es-HN"/>
        </w:rPr>
        <w:t>empresas grandes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)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además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de</w:t>
      </w:r>
      <w:r w:rsidR="001617C3">
        <w:rPr>
          <w:rFonts w:ascii="Calibri" w:eastAsia="Calibri" w:hAnsi="Calibri" w:cs="Calibri"/>
          <w:sz w:val="24"/>
          <w:szCs w:val="24"/>
          <w:lang w:val="es-HN"/>
        </w:rPr>
        <w:t xml:space="preserve"> toda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la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información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anterior se ocupa guardar quien es el </w:t>
      </w:r>
      <w:r w:rsidR="006F5999" w:rsidRPr="006F5999">
        <w:rPr>
          <w:rFonts w:ascii="Calibri" w:eastAsia="Calibri" w:hAnsi="Calibri" w:cs="Calibri"/>
          <w:sz w:val="24"/>
          <w:szCs w:val="24"/>
          <w:lang w:val="es-HN"/>
        </w:rPr>
        <w:t>vicepresidente</w:t>
      </w:r>
      <w:r w:rsidRPr="006F5999">
        <w:rPr>
          <w:rFonts w:ascii="Calibri" w:eastAsia="Calibri" w:hAnsi="Calibri" w:cs="Calibri"/>
          <w:sz w:val="24"/>
          <w:szCs w:val="24"/>
          <w:lang w:val="es-HN"/>
        </w:rPr>
        <w:t xml:space="preserve"> y todos los nombres de los proveedores de la empresa.</w:t>
      </w:r>
    </w:p>
    <w:p w14:paraId="24B900FF" w14:textId="2FBCBF1D" w:rsidR="00F84213" w:rsidRDefault="00F8421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</w:p>
    <w:p w14:paraId="76FC8A22" w14:textId="77777777" w:rsidR="0046382F" w:rsidRPr="00F84213" w:rsidRDefault="0046382F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</w:p>
    <w:p w14:paraId="381243B8" w14:textId="514C28F2" w:rsidR="0046382F" w:rsidRPr="00F84213" w:rsidRDefault="00F84213" w:rsidP="0046382F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El administrador del sistema tiene acceso a funcionalidades para manejar la </w:t>
      </w:r>
      <w:r w:rsidR="006F5999" w:rsidRPr="00F84213">
        <w:rPr>
          <w:rFonts w:ascii="Calibri" w:eastAsia="Calibri" w:hAnsi="Calibri" w:cs="Calibri"/>
          <w:sz w:val="24"/>
          <w:szCs w:val="24"/>
          <w:lang w:val="es-HN"/>
        </w:rPr>
        <w:t>información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:</w:t>
      </w:r>
    </w:p>
    <w:p w14:paraId="77369910" w14:textId="767605FD" w:rsidR="00F84213" w:rsidRPr="00F84213" w:rsidRDefault="0046382F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rFonts w:ascii="Calibri" w:eastAsia="Calibri" w:hAnsi="Calibri" w:cs="Calibri"/>
          <w:sz w:val="24"/>
          <w:szCs w:val="24"/>
          <w:lang w:val="es-HN"/>
        </w:rPr>
        <w:t>Crear microempresas.</w:t>
      </w:r>
    </w:p>
    <w:p w14:paraId="049AFE77" w14:textId="5011215A" w:rsidR="00F84213" w:rsidRPr="00F84213" w:rsidRDefault="006F5999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rFonts w:ascii="Calibri" w:eastAsia="Calibri" w:hAnsi="Calibri" w:cs="Calibri"/>
          <w:sz w:val="24"/>
          <w:szCs w:val="24"/>
          <w:lang w:val="es-HN"/>
        </w:rPr>
        <w:t>Poder</w:t>
      </w:r>
      <w:r w:rsidR="00F84213" w:rsidRPr="00F84213">
        <w:rPr>
          <w:rFonts w:ascii="Calibri" w:eastAsia="Calibri" w:hAnsi="Calibri" w:cs="Calibri"/>
          <w:sz w:val="24"/>
          <w:szCs w:val="24"/>
          <w:lang w:val="es-HN"/>
        </w:rPr>
        <w:t xml:space="preserve"> crear estudiantes que inicialmente 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estarán</w:t>
      </w:r>
      <w:r w:rsidR="00F84213" w:rsidRPr="00F84213">
        <w:rPr>
          <w:rFonts w:ascii="Calibri" w:eastAsia="Calibri" w:hAnsi="Calibri" w:cs="Calibri"/>
          <w:sz w:val="24"/>
          <w:szCs w:val="24"/>
          <w:lang w:val="es-HN"/>
        </w:rPr>
        <w:t xml:space="preserve"> en una lista de reclutamiento.</w:t>
      </w:r>
    </w:p>
    <w:p w14:paraId="4920D440" w14:textId="515E19DF" w:rsidR="00F84213" w:rsidRPr="00F84213" w:rsidRDefault="00F8421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El administrador </w:t>
      </w:r>
      <w:r w:rsidR="001617C3">
        <w:rPr>
          <w:rFonts w:ascii="Calibri" w:eastAsia="Calibri" w:hAnsi="Calibri" w:cs="Calibri"/>
          <w:sz w:val="24"/>
          <w:szCs w:val="24"/>
          <w:lang w:val="es-HN"/>
        </w:rPr>
        <w:t>debe tener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acceso a un </w:t>
      </w:r>
      <w:r w:rsidR="006F5999" w:rsidRPr="00F84213">
        <w:rPr>
          <w:rFonts w:ascii="Calibri" w:eastAsia="Calibri" w:hAnsi="Calibri" w:cs="Calibri"/>
          <w:sz w:val="24"/>
          <w:szCs w:val="24"/>
          <w:lang w:val="es-HN"/>
        </w:rPr>
        <w:t>método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r w:rsidR="006F5999">
        <w:rPr>
          <w:rFonts w:ascii="Calibri" w:eastAsia="Calibri" w:hAnsi="Calibri" w:cs="Calibri"/>
          <w:sz w:val="24"/>
          <w:szCs w:val="24"/>
          <w:lang w:val="es-HN"/>
        </w:rPr>
        <w:t>para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 xml:space="preserve"> agregar un estudiante a una empresa</w:t>
      </w:r>
      <w:r w:rsidR="001617C3">
        <w:rPr>
          <w:rFonts w:ascii="Calibri" w:eastAsia="Calibri" w:hAnsi="Calibri" w:cs="Calibri"/>
          <w:sz w:val="24"/>
          <w:szCs w:val="24"/>
          <w:lang w:val="es-HN"/>
        </w:rPr>
        <w:t>, el cual lo realiza de la siguiente manera</w:t>
      </w:r>
      <w:r w:rsidRPr="00F84213">
        <w:rPr>
          <w:rFonts w:ascii="Calibri" w:eastAsia="Calibri" w:hAnsi="Calibri" w:cs="Calibri"/>
          <w:sz w:val="24"/>
          <w:szCs w:val="24"/>
          <w:lang w:val="es-HN"/>
        </w:rPr>
        <w:t>:</w:t>
      </w:r>
    </w:p>
    <w:p w14:paraId="0B7B7DDC" w14:textId="426045E4" w:rsidR="00F84213" w:rsidRPr="001617C3" w:rsidRDefault="00F84213" w:rsidP="001617C3">
      <w:pPr>
        <w:pStyle w:val="ListParagraph"/>
        <w:numPr>
          <w:ilvl w:val="0"/>
          <w:numId w:val="5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1617C3">
        <w:rPr>
          <w:rFonts w:ascii="Calibri" w:eastAsia="Calibri" w:hAnsi="Calibri" w:cs="Calibri"/>
          <w:sz w:val="24"/>
          <w:szCs w:val="24"/>
          <w:lang w:val="es-HN"/>
        </w:rPr>
        <w:t xml:space="preserve">Debe poder filtrar a los estudiantes </w:t>
      </w:r>
      <w:r w:rsidR="001617C3">
        <w:rPr>
          <w:rFonts w:ascii="Calibri" w:eastAsia="Calibri" w:hAnsi="Calibri" w:cs="Calibri"/>
          <w:sz w:val="24"/>
          <w:szCs w:val="24"/>
          <w:lang w:val="es-HN"/>
        </w:rPr>
        <w:t xml:space="preserve">en la lista de reclutamiento </w:t>
      </w:r>
      <w:r w:rsidRPr="001617C3">
        <w:rPr>
          <w:rFonts w:ascii="Calibri" w:eastAsia="Calibri" w:hAnsi="Calibri" w:cs="Calibri"/>
          <w:sz w:val="24"/>
          <w:szCs w:val="24"/>
          <w:lang w:val="es-HN"/>
        </w:rPr>
        <w:t xml:space="preserve">por la </w:t>
      </w:r>
      <w:r w:rsidRPr="00595A41">
        <w:rPr>
          <w:rFonts w:ascii="Calibri" w:eastAsia="Calibri" w:hAnsi="Calibri" w:cs="Calibri"/>
          <w:b/>
          <w:sz w:val="24"/>
          <w:szCs w:val="24"/>
          <w:lang w:val="es-HN"/>
        </w:rPr>
        <w:t>carrera que estudia</w:t>
      </w:r>
      <w:r w:rsidRPr="001617C3">
        <w:rPr>
          <w:rFonts w:ascii="Calibri" w:eastAsia="Calibri" w:hAnsi="Calibri" w:cs="Calibri"/>
          <w:sz w:val="24"/>
          <w:szCs w:val="24"/>
          <w:lang w:val="es-HN"/>
        </w:rPr>
        <w:t xml:space="preserve"> para luego seleccionar a uno</w:t>
      </w:r>
    </w:p>
    <w:p w14:paraId="1B9815E6" w14:textId="233CF89C" w:rsidR="00F84213" w:rsidRDefault="00F84213" w:rsidP="001617C3">
      <w:pPr>
        <w:pStyle w:val="ListParagraph"/>
        <w:numPr>
          <w:ilvl w:val="0"/>
          <w:numId w:val="5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1617C3">
        <w:rPr>
          <w:rFonts w:ascii="Calibri" w:eastAsia="Calibri" w:hAnsi="Calibri" w:cs="Calibri"/>
          <w:sz w:val="24"/>
          <w:szCs w:val="24"/>
          <w:lang w:val="es-HN"/>
        </w:rPr>
        <w:t xml:space="preserve">Luego seleccionar la empresa a la que el estudiante </w:t>
      </w:r>
      <w:r w:rsidR="006F5999" w:rsidRPr="001617C3">
        <w:rPr>
          <w:rFonts w:ascii="Calibri" w:eastAsia="Calibri" w:hAnsi="Calibri" w:cs="Calibri"/>
          <w:sz w:val="24"/>
          <w:szCs w:val="24"/>
          <w:lang w:val="es-HN"/>
        </w:rPr>
        <w:t>será</w:t>
      </w:r>
      <w:r w:rsidRPr="001617C3">
        <w:rPr>
          <w:rFonts w:ascii="Calibri" w:eastAsia="Calibri" w:hAnsi="Calibri" w:cs="Calibri"/>
          <w:sz w:val="24"/>
          <w:szCs w:val="24"/>
          <w:lang w:val="es-HN"/>
        </w:rPr>
        <w:t xml:space="preserve"> asignado</w:t>
      </w:r>
    </w:p>
    <w:p w14:paraId="1E51F5B7" w14:textId="28D0BAE4" w:rsidR="001617C3" w:rsidRDefault="00DE5DBD" w:rsidP="001617C3">
      <w:pPr>
        <w:pStyle w:val="ListParagraph"/>
        <w:numPr>
          <w:ilvl w:val="0"/>
          <w:numId w:val="5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rFonts w:ascii="Calibri" w:eastAsia="Calibri" w:hAnsi="Calibri" w:cs="Calibri"/>
          <w:sz w:val="24"/>
          <w:szCs w:val="24"/>
          <w:lang w:val="es-HN"/>
        </w:rPr>
        <w:t xml:space="preserve">Los estudiantes </w:t>
      </w:r>
      <w:r w:rsidRPr="00DE5DBD">
        <w:rPr>
          <w:rFonts w:ascii="Calibri" w:eastAsia="Calibri" w:hAnsi="Calibri" w:cs="Calibri"/>
          <w:sz w:val="24"/>
          <w:szCs w:val="24"/>
          <w:lang w:val="es-HN"/>
        </w:rPr>
        <w:t xml:space="preserve">son agregados a la empresa como </w:t>
      </w:r>
      <w:r w:rsidRPr="00595A41">
        <w:rPr>
          <w:rFonts w:ascii="Calibri" w:eastAsia="Calibri" w:hAnsi="Calibri" w:cs="Calibri"/>
          <w:b/>
          <w:sz w:val="24"/>
          <w:szCs w:val="24"/>
          <w:lang w:val="es-HN"/>
        </w:rPr>
        <w:t>empleados o pasantes</w:t>
      </w:r>
      <w:r w:rsidR="00F84213" w:rsidRPr="001617C3">
        <w:rPr>
          <w:rFonts w:ascii="Calibri" w:eastAsia="Calibri" w:hAnsi="Calibri" w:cs="Calibri"/>
          <w:sz w:val="24"/>
          <w:szCs w:val="24"/>
          <w:lang w:val="es-HN"/>
        </w:rPr>
        <w:t>,</w:t>
      </w:r>
      <w:r>
        <w:rPr>
          <w:rFonts w:ascii="Calibri" w:eastAsia="Calibri" w:hAnsi="Calibri" w:cs="Calibri"/>
          <w:sz w:val="24"/>
          <w:szCs w:val="24"/>
          <w:lang w:val="es-HN"/>
        </w:rPr>
        <w:t xml:space="preserve"> entonces</w:t>
      </w:r>
      <w:r w:rsidR="00F84213" w:rsidRPr="001617C3">
        <w:rPr>
          <w:rFonts w:ascii="Calibri" w:eastAsia="Calibri" w:hAnsi="Calibri" w:cs="Calibri"/>
          <w:sz w:val="24"/>
          <w:szCs w:val="24"/>
          <w:lang w:val="es-HN"/>
        </w:rPr>
        <w:t xml:space="preserve"> preguntar si se recluta como empleado o como pasante</w:t>
      </w:r>
      <w:r>
        <w:rPr>
          <w:rFonts w:ascii="Calibri" w:eastAsia="Calibri" w:hAnsi="Calibri" w:cs="Calibri"/>
          <w:sz w:val="24"/>
          <w:szCs w:val="24"/>
          <w:lang w:val="es-HN"/>
        </w:rPr>
        <w:t xml:space="preserve"> y pedirle al administrador la información adicional necesaria</w:t>
      </w:r>
      <w:r w:rsidR="001617C3">
        <w:rPr>
          <w:rFonts w:ascii="Calibri" w:eastAsia="Calibri" w:hAnsi="Calibri" w:cs="Calibri"/>
          <w:sz w:val="24"/>
          <w:szCs w:val="24"/>
          <w:lang w:val="es-HN"/>
        </w:rPr>
        <w:t>.</w:t>
      </w:r>
    </w:p>
    <w:p w14:paraId="6A9E7998" w14:textId="3EA3BCD4" w:rsidR="0046382F" w:rsidRPr="001617C3" w:rsidRDefault="0046382F" w:rsidP="001617C3">
      <w:pPr>
        <w:pStyle w:val="ListParagraph"/>
        <w:numPr>
          <w:ilvl w:val="0"/>
          <w:numId w:val="5"/>
        </w:numPr>
        <w:spacing w:line="360" w:lineRule="auto"/>
        <w:ind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rFonts w:ascii="Calibri" w:eastAsia="Calibri" w:hAnsi="Calibri" w:cs="Calibri"/>
          <w:sz w:val="24"/>
          <w:szCs w:val="24"/>
          <w:lang w:val="es-HN"/>
        </w:rPr>
        <w:t xml:space="preserve">En caso de que la empresa </w:t>
      </w:r>
      <w:r w:rsidRPr="00595A41">
        <w:rPr>
          <w:rFonts w:ascii="Calibri" w:eastAsia="Calibri" w:hAnsi="Calibri" w:cs="Calibri"/>
          <w:b/>
          <w:sz w:val="24"/>
          <w:szCs w:val="24"/>
          <w:lang w:val="es-HN"/>
        </w:rPr>
        <w:t>crezca en categoría</w:t>
      </w:r>
      <w:r>
        <w:rPr>
          <w:rFonts w:ascii="Calibri" w:eastAsia="Calibri" w:hAnsi="Calibri" w:cs="Calibri"/>
          <w:sz w:val="24"/>
          <w:szCs w:val="24"/>
          <w:lang w:val="es-HN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  <w:lang w:val="es-HN"/>
        </w:rPr>
        <w:t>ej</w:t>
      </w:r>
      <w:proofErr w:type="spellEnd"/>
      <w:r>
        <w:rPr>
          <w:rFonts w:ascii="Calibri" w:eastAsia="Calibri" w:hAnsi="Calibri" w:cs="Calibri"/>
          <w:sz w:val="24"/>
          <w:szCs w:val="24"/>
          <w:lang w:val="es-HN"/>
        </w:rPr>
        <w:t xml:space="preserve">: de </w:t>
      </w:r>
      <w:r w:rsidRPr="00595A41">
        <w:rPr>
          <w:rFonts w:ascii="Calibri" w:eastAsia="Calibri" w:hAnsi="Calibri" w:cs="Calibri"/>
          <w:sz w:val="24"/>
          <w:szCs w:val="24"/>
          <w:lang w:val="es-HN"/>
        </w:rPr>
        <w:t xml:space="preserve">microempresa a </w:t>
      </w:r>
      <w:r w:rsidR="00595A41" w:rsidRPr="00595A41">
        <w:rPr>
          <w:rFonts w:ascii="Calibri" w:eastAsia="Calibri" w:hAnsi="Calibri" w:cs="Calibri"/>
          <w:sz w:val="24"/>
          <w:szCs w:val="24"/>
          <w:lang w:val="es-HN"/>
        </w:rPr>
        <w:t>empresa mediana</w:t>
      </w:r>
      <w:r>
        <w:rPr>
          <w:rFonts w:ascii="Calibri" w:eastAsia="Calibri" w:hAnsi="Calibri" w:cs="Calibri"/>
          <w:sz w:val="24"/>
          <w:szCs w:val="24"/>
          <w:lang w:val="es-HN"/>
        </w:rPr>
        <w:t>)</w:t>
      </w:r>
      <w:r w:rsidR="00595A41">
        <w:rPr>
          <w:rFonts w:ascii="Calibri" w:eastAsia="Calibri" w:hAnsi="Calibri" w:cs="Calibri"/>
          <w:sz w:val="24"/>
          <w:szCs w:val="24"/>
          <w:lang w:val="es-HN"/>
        </w:rPr>
        <w:t xml:space="preserve"> entonces pedir los nuevos datos necesarios y </w:t>
      </w:r>
      <w:r w:rsidR="00595A41">
        <w:rPr>
          <w:rFonts w:ascii="Calibri" w:eastAsia="Calibri" w:hAnsi="Calibri" w:cs="Calibri"/>
          <w:sz w:val="24"/>
          <w:szCs w:val="24"/>
          <w:lang w:val="es-HN"/>
        </w:rPr>
        <w:t>realizar una actualización de la información</w:t>
      </w:r>
      <w:r w:rsidR="00595A41">
        <w:rPr>
          <w:rFonts w:ascii="Calibri" w:eastAsia="Calibri" w:hAnsi="Calibri" w:cs="Calibri"/>
          <w:sz w:val="24"/>
          <w:szCs w:val="24"/>
          <w:lang w:val="es-HN"/>
        </w:rPr>
        <w:t xml:space="preserve"> de la empresa.</w:t>
      </w:r>
    </w:p>
    <w:p w14:paraId="1AE624C7" w14:textId="01BF2993" w:rsidR="00F84213" w:rsidRPr="00F84213" w:rsidRDefault="001617C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rFonts w:ascii="Calibri" w:eastAsia="Calibri" w:hAnsi="Calibri" w:cs="Calibri"/>
          <w:sz w:val="24"/>
          <w:szCs w:val="24"/>
          <w:lang w:val="es-HN"/>
        </w:rPr>
        <w:t>Agregar proveedores</w:t>
      </w:r>
      <w:r w:rsidR="00DE5DBD">
        <w:rPr>
          <w:rFonts w:ascii="Calibri" w:eastAsia="Calibri" w:hAnsi="Calibri" w:cs="Calibri"/>
          <w:sz w:val="24"/>
          <w:szCs w:val="24"/>
          <w:lang w:val="es-HN"/>
        </w:rPr>
        <w:t>.</w:t>
      </w:r>
    </w:p>
    <w:p w14:paraId="0A1D95A7" w14:textId="5806B284" w:rsidR="00F84213" w:rsidRDefault="001617C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rFonts w:ascii="Calibri" w:eastAsia="Calibri" w:hAnsi="Calibri" w:cs="Calibri"/>
          <w:sz w:val="24"/>
          <w:szCs w:val="24"/>
          <w:lang w:val="es-HN"/>
        </w:rPr>
        <w:t xml:space="preserve">Eliminar empleado o pasante de una empresa. Antes de eliminar al </w:t>
      </w:r>
      <w:r w:rsidR="00F84213" w:rsidRPr="00F84213">
        <w:rPr>
          <w:rFonts w:ascii="Calibri" w:eastAsia="Calibri" w:hAnsi="Calibri" w:cs="Calibri"/>
          <w:sz w:val="24"/>
          <w:szCs w:val="24"/>
          <w:lang w:val="es-HN"/>
        </w:rPr>
        <w:t xml:space="preserve">empleado o pasante debe guardarse la </w:t>
      </w:r>
      <w:r w:rsidR="006F5999" w:rsidRPr="00F84213">
        <w:rPr>
          <w:rFonts w:ascii="Calibri" w:eastAsia="Calibri" w:hAnsi="Calibri" w:cs="Calibri"/>
          <w:sz w:val="24"/>
          <w:szCs w:val="24"/>
          <w:lang w:val="es-HN"/>
        </w:rPr>
        <w:t>información</w:t>
      </w:r>
      <w:r w:rsidR="00F84213" w:rsidRPr="00F84213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r w:rsidR="006F5999" w:rsidRPr="00F84213">
        <w:rPr>
          <w:rFonts w:ascii="Calibri" w:eastAsia="Calibri" w:hAnsi="Calibri" w:cs="Calibri"/>
          <w:sz w:val="24"/>
          <w:szCs w:val="24"/>
          <w:lang w:val="es-HN"/>
        </w:rPr>
        <w:t>básica</w:t>
      </w:r>
      <w:r w:rsidR="00F84213" w:rsidRPr="00F84213">
        <w:rPr>
          <w:rFonts w:ascii="Calibri" w:eastAsia="Calibri" w:hAnsi="Calibri" w:cs="Calibri"/>
          <w:sz w:val="24"/>
          <w:szCs w:val="24"/>
          <w:lang w:val="es-HN"/>
        </w:rPr>
        <w:t xml:space="preserve"> de la persona en un historial.</w:t>
      </w:r>
    </w:p>
    <w:p w14:paraId="3D935943" w14:textId="09FD415B" w:rsidR="001617C3" w:rsidRDefault="001617C3" w:rsidP="001617C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rFonts w:ascii="Calibri" w:eastAsia="Calibri" w:hAnsi="Calibri" w:cs="Calibri"/>
          <w:sz w:val="24"/>
          <w:szCs w:val="24"/>
          <w:lang w:val="es-HN"/>
        </w:rPr>
        <w:t>Mostrar información de empresa</w:t>
      </w:r>
      <w:r w:rsidR="00DE5DBD">
        <w:rPr>
          <w:rFonts w:ascii="Calibri" w:eastAsia="Calibri" w:hAnsi="Calibri" w:cs="Calibri"/>
          <w:sz w:val="24"/>
          <w:szCs w:val="24"/>
          <w:lang w:val="es-HN"/>
        </w:rPr>
        <w:t>s.</w:t>
      </w:r>
    </w:p>
    <w:p w14:paraId="4CF9A37B" w14:textId="2178AAC4" w:rsidR="001617C3" w:rsidRPr="00F84213" w:rsidRDefault="001617C3" w:rsidP="00F84213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rFonts w:ascii="Calibri" w:eastAsia="Calibri" w:hAnsi="Calibri" w:cs="Calibri"/>
          <w:sz w:val="24"/>
          <w:szCs w:val="24"/>
          <w:lang w:val="es-HN"/>
        </w:rPr>
        <w:t>Mostrar historial de eliminados.</w:t>
      </w:r>
    </w:p>
    <w:p w14:paraId="64EFA739" w14:textId="51D65AFD" w:rsidR="00647BAF" w:rsidRPr="00A85D3D" w:rsidRDefault="00647BAF" w:rsidP="00647BAF">
      <w:pPr>
        <w:spacing w:line="360" w:lineRule="auto"/>
        <w:ind w:left="922" w:right="73"/>
        <w:jc w:val="both"/>
        <w:rPr>
          <w:rFonts w:ascii="Calibri" w:eastAsia="Calibri" w:hAnsi="Calibri" w:cs="Calibri"/>
          <w:sz w:val="24"/>
          <w:szCs w:val="24"/>
          <w:lang w:val="es-HN"/>
        </w:rPr>
        <w:sectPr w:rsidR="00647BAF" w:rsidRPr="00A85D3D" w:rsidSect="00DE5DBD">
          <w:type w:val="continuous"/>
          <w:pgSz w:w="12240" w:h="15840"/>
          <w:pgMar w:top="851" w:right="851" w:bottom="851" w:left="851" w:header="720" w:footer="720" w:gutter="0"/>
          <w:cols w:space="720"/>
          <w:docGrid w:linePitch="272"/>
        </w:sectPr>
      </w:pPr>
    </w:p>
    <w:p w14:paraId="451CF9C2" w14:textId="77777777" w:rsidR="00880CE0" w:rsidRPr="00746EF3" w:rsidRDefault="00880CE0">
      <w:pPr>
        <w:spacing w:before="8" w:line="260" w:lineRule="exact"/>
        <w:rPr>
          <w:sz w:val="26"/>
          <w:szCs w:val="26"/>
          <w:lang w:val="es-HN"/>
        </w:rPr>
      </w:pPr>
    </w:p>
    <w:p w14:paraId="03A65063" w14:textId="77777777" w:rsidR="00880CE0" w:rsidRPr="00746EF3" w:rsidRDefault="00F50FE9">
      <w:pPr>
        <w:spacing w:line="380" w:lineRule="exact"/>
        <w:ind w:left="102" w:right="7293"/>
        <w:jc w:val="both"/>
        <w:rPr>
          <w:rFonts w:ascii="Calibri" w:eastAsia="Calibri" w:hAnsi="Calibri" w:cs="Calibri"/>
          <w:sz w:val="32"/>
          <w:szCs w:val="32"/>
          <w:lang w:val="es-HN"/>
        </w:rPr>
      </w:pP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Ponderación</w:t>
      </w:r>
    </w:p>
    <w:p w14:paraId="1E668F54" w14:textId="77777777" w:rsidR="00880CE0" w:rsidRPr="00746EF3" w:rsidRDefault="00880CE0">
      <w:pPr>
        <w:spacing w:before="2" w:line="200" w:lineRule="exact"/>
        <w:rPr>
          <w:lang w:val="es-HN"/>
        </w:rPr>
      </w:pPr>
    </w:p>
    <w:p w14:paraId="2F9340A1" w14:textId="77777777" w:rsidR="00595A41" w:rsidRPr="00746EF3" w:rsidRDefault="00F50FE9">
      <w:pPr>
        <w:spacing w:before="7"/>
        <w:ind w:left="215"/>
        <w:rPr>
          <w:rFonts w:ascii="Calibri" w:eastAsia="Calibri" w:hAnsi="Calibri" w:cs="Calibri"/>
          <w:b/>
          <w:color w:val="FFFFFF"/>
          <w:sz w:val="24"/>
          <w:szCs w:val="24"/>
          <w:lang w:val="es-HN"/>
        </w:rPr>
      </w:pPr>
      <w:r w:rsidRPr="00746EF3">
        <w:rPr>
          <w:rFonts w:ascii="Calibri" w:eastAsia="Calibri" w:hAnsi="Calibri" w:cs="Calibri"/>
          <w:b/>
          <w:color w:val="FFFFFF"/>
          <w:sz w:val="24"/>
          <w:szCs w:val="24"/>
          <w:lang w:val="es-HN"/>
        </w:rPr>
        <w:t>E</w:t>
      </w:r>
    </w:p>
    <w:tbl>
      <w:tblPr>
        <w:tblStyle w:val="TableGrid"/>
        <w:tblW w:w="0" w:type="auto"/>
        <w:tblInd w:w="215" w:type="dxa"/>
        <w:tblLook w:val="04A0" w:firstRow="1" w:lastRow="0" w:firstColumn="1" w:lastColumn="0" w:noHBand="0" w:noVBand="1"/>
      </w:tblPr>
      <w:tblGrid>
        <w:gridCol w:w="4442"/>
        <w:gridCol w:w="4393"/>
      </w:tblGrid>
      <w:tr w:rsidR="00595A41" w:rsidRPr="00595A41" w14:paraId="3E706FFE" w14:textId="77777777" w:rsidTr="00F50FE9">
        <w:tc>
          <w:tcPr>
            <w:tcW w:w="4442" w:type="dxa"/>
          </w:tcPr>
          <w:p w14:paraId="115278C4" w14:textId="7C18F680" w:rsidR="00595A41" w:rsidRPr="00595A41" w:rsidRDefault="00595A41">
            <w:pPr>
              <w:spacing w:before="7"/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</w:pPr>
            <w:r w:rsidRPr="00595A41"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  <w:t>Elemento</w:t>
            </w:r>
          </w:p>
        </w:tc>
        <w:tc>
          <w:tcPr>
            <w:tcW w:w="4393" w:type="dxa"/>
          </w:tcPr>
          <w:p w14:paraId="23EFB7F1" w14:textId="2433AFD7" w:rsidR="00595A41" w:rsidRPr="00595A41" w:rsidRDefault="00595A41">
            <w:pPr>
              <w:spacing w:before="7"/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  <w:t>Puntaje</w:t>
            </w:r>
          </w:p>
        </w:tc>
      </w:tr>
      <w:tr w:rsidR="00595A41" w:rsidRPr="00595A41" w14:paraId="769F9123" w14:textId="77777777" w:rsidTr="00F50FE9">
        <w:tc>
          <w:tcPr>
            <w:tcW w:w="4442" w:type="dxa"/>
          </w:tcPr>
          <w:p w14:paraId="7A853C23" w14:textId="2B1DAFEF" w:rsidR="00595A41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F50FE9">
              <w:rPr>
                <w:rFonts w:ascii="Calibri" w:eastAsia="Calibri" w:hAnsi="Calibri" w:cs="Calibri"/>
                <w:sz w:val="24"/>
                <w:szCs w:val="24"/>
                <w:lang w:val="es-HN"/>
              </w:rPr>
              <w:t>Clases y herencia</w:t>
            </w:r>
          </w:p>
        </w:tc>
        <w:tc>
          <w:tcPr>
            <w:tcW w:w="4393" w:type="dxa"/>
          </w:tcPr>
          <w:p w14:paraId="6460F4E3" w14:textId="26BCB0A1" w:rsidR="00595A41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>3</w:t>
            </w:r>
          </w:p>
        </w:tc>
      </w:tr>
      <w:tr w:rsidR="00595A41" w:rsidRPr="00595A41" w14:paraId="67D8C071" w14:textId="77777777" w:rsidTr="00F50FE9">
        <w:tc>
          <w:tcPr>
            <w:tcW w:w="4442" w:type="dxa"/>
          </w:tcPr>
          <w:p w14:paraId="0721A571" w14:textId="1FF0A60E" w:rsidR="00595A41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F50FE9">
              <w:rPr>
                <w:rFonts w:ascii="Calibri" w:eastAsia="Calibri" w:hAnsi="Calibri" w:cs="Calibri"/>
                <w:sz w:val="24"/>
                <w:szCs w:val="24"/>
                <w:lang w:val="es-HN"/>
              </w:rPr>
              <w:t>Agregar estudiantes a empresas</w:t>
            </w:r>
          </w:p>
        </w:tc>
        <w:tc>
          <w:tcPr>
            <w:tcW w:w="4393" w:type="dxa"/>
          </w:tcPr>
          <w:p w14:paraId="30D49EB1" w14:textId="7900151F" w:rsidR="00595A41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>3</w:t>
            </w:r>
          </w:p>
        </w:tc>
      </w:tr>
      <w:tr w:rsidR="00F50FE9" w:rsidRPr="00595A41" w14:paraId="22107E39" w14:textId="77777777" w:rsidTr="00F50FE9">
        <w:tc>
          <w:tcPr>
            <w:tcW w:w="4442" w:type="dxa"/>
          </w:tcPr>
          <w:p w14:paraId="4687978C" w14:textId="218DEDB4" w:rsidR="00F50FE9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bookmarkStart w:id="0" w:name="_GoBack" w:colFirst="0" w:colLast="1"/>
            <w:r w:rsidRPr="00F50FE9">
              <w:rPr>
                <w:rFonts w:ascii="Calibri" w:eastAsia="Calibri" w:hAnsi="Calibri" w:cs="Calibri"/>
                <w:sz w:val="24"/>
                <w:szCs w:val="24"/>
                <w:lang w:val="es-HN"/>
              </w:rPr>
              <w:t>Agregar proveedores</w:t>
            </w:r>
          </w:p>
        </w:tc>
        <w:tc>
          <w:tcPr>
            <w:tcW w:w="4393" w:type="dxa"/>
          </w:tcPr>
          <w:p w14:paraId="5ACDBE75" w14:textId="76932B72" w:rsidR="00F50FE9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>1</w:t>
            </w:r>
          </w:p>
        </w:tc>
      </w:tr>
      <w:bookmarkEnd w:id="0"/>
      <w:tr w:rsidR="00F50FE9" w:rsidRPr="00595A41" w14:paraId="39E7E90C" w14:textId="77777777" w:rsidTr="00F50FE9">
        <w:tc>
          <w:tcPr>
            <w:tcW w:w="4442" w:type="dxa"/>
          </w:tcPr>
          <w:p w14:paraId="3597809A" w14:textId="14F09BBB" w:rsidR="00F50FE9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F50FE9">
              <w:rPr>
                <w:rFonts w:ascii="Calibri" w:eastAsia="Calibri" w:hAnsi="Calibri" w:cs="Calibri"/>
                <w:sz w:val="24"/>
                <w:szCs w:val="24"/>
                <w:lang w:val="es-HN"/>
              </w:rPr>
              <w:t>Eliminar empleados/pasantes</w:t>
            </w:r>
          </w:p>
        </w:tc>
        <w:tc>
          <w:tcPr>
            <w:tcW w:w="4393" w:type="dxa"/>
          </w:tcPr>
          <w:p w14:paraId="102D6E2A" w14:textId="06F698BF" w:rsidR="00F50FE9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>1</w:t>
            </w:r>
          </w:p>
        </w:tc>
      </w:tr>
      <w:tr w:rsidR="00F50FE9" w:rsidRPr="00595A41" w14:paraId="464AD1A6" w14:textId="77777777" w:rsidTr="00F50FE9">
        <w:tc>
          <w:tcPr>
            <w:tcW w:w="4442" w:type="dxa"/>
          </w:tcPr>
          <w:p w14:paraId="335B03A4" w14:textId="370C7355" w:rsidR="00F50FE9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F50FE9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Mostrar información de empresas</w:t>
            </w:r>
          </w:p>
        </w:tc>
        <w:tc>
          <w:tcPr>
            <w:tcW w:w="4393" w:type="dxa"/>
          </w:tcPr>
          <w:p w14:paraId="45A7829E" w14:textId="3D4E9341" w:rsidR="00F50FE9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>1</w:t>
            </w:r>
          </w:p>
        </w:tc>
      </w:tr>
      <w:tr w:rsidR="00F50FE9" w:rsidRPr="00595A41" w14:paraId="1A6DC2DC" w14:textId="77777777" w:rsidTr="00F50FE9">
        <w:tc>
          <w:tcPr>
            <w:tcW w:w="4442" w:type="dxa"/>
          </w:tcPr>
          <w:p w14:paraId="102A4633" w14:textId="21414748" w:rsidR="00F50FE9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F50FE9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Mostrar historial de eliminados</w:t>
            </w:r>
          </w:p>
        </w:tc>
        <w:tc>
          <w:tcPr>
            <w:tcW w:w="4393" w:type="dxa"/>
          </w:tcPr>
          <w:p w14:paraId="40D3DA62" w14:textId="0A74037A" w:rsidR="00F50FE9" w:rsidRPr="00F50FE9" w:rsidRDefault="00F50FE9">
            <w:pPr>
              <w:spacing w:before="7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>1</w:t>
            </w:r>
          </w:p>
        </w:tc>
      </w:tr>
    </w:tbl>
    <w:p w14:paraId="5F95472E" w14:textId="3D396AE5" w:rsidR="00880CE0" w:rsidRPr="00746EF3" w:rsidRDefault="00F50FE9">
      <w:pPr>
        <w:spacing w:before="7"/>
        <w:ind w:left="215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rFonts w:ascii="Calibri" w:eastAsia="Calibri" w:hAnsi="Calibri" w:cs="Calibri"/>
          <w:b/>
          <w:color w:val="FFFFFF"/>
          <w:sz w:val="24"/>
          <w:szCs w:val="24"/>
          <w:lang w:val="es-HN"/>
        </w:rPr>
        <w:t>Puntaje</w:t>
      </w:r>
    </w:p>
    <w:p w14:paraId="3108270A" w14:textId="77777777" w:rsidR="00595A41" w:rsidRDefault="00595A41">
      <w:pPr>
        <w:ind w:left="215"/>
        <w:rPr>
          <w:rFonts w:ascii="Calibri" w:eastAsia="Calibri" w:hAnsi="Calibri" w:cs="Calibri"/>
          <w:sz w:val="24"/>
          <w:szCs w:val="24"/>
          <w:lang w:val="es-HN"/>
        </w:rPr>
      </w:pPr>
    </w:p>
    <w:p w14:paraId="4A8DE952" w14:textId="28A3DAA8" w:rsidR="00595A41" w:rsidRPr="00746EF3" w:rsidRDefault="00595A41">
      <w:pPr>
        <w:ind w:left="215"/>
        <w:rPr>
          <w:rFonts w:ascii="Calibri" w:eastAsia="Calibri" w:hAnsi="Calibri" w:cs="Calibri"/>
          <w:sz w:val="24"/>
          <w:szCs w:val="24"/>
          <w:lang w:val="es-HN"/>
        </w:rPr>
        <w:sectPr w:rsidR="00595A41" w:rsidRPr="00746EF3">
          <w:pgSz w:w="12240" w:h="15840"/>
          <w:pgMar w:top="1360" w:right="1580" w:bottom="280" w:left="1600" w:header="720" w:footer="720" w:gutter="0"/>
          <w:cols w:space="720"/>
        </w:sectPr>
      </w:pPr>
    </w:p>
    <w:p w14:paraId="413CC242" w14:textId="77777777" w:rsidR="00880CE0" w:rsidRPr="00746EF3" w:rsidRDefault="00F50FE9">
      <w:pPr>
        <w:spacing w:before="36"/>
        <w:ind w:left="102"/>
        <w:rPr>
          <w:rFonts w:ascii="Calibri" w:eastAsia="Calibri" w:hAnsi="Calibri" w:cs="Calibri"/>
          <w:sz w:val="32"/>
          <w:szCs w:val="32"/>
          <w:lang w:val="es-HN"/>
        </w:rPr>
      </w:pP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lastRenderedPageBreak/>
        <w:t>Penalizaciones</w:t>
      </w:r>
      <w:r w:rsidRPr="00746EF3">
        <w:rPr>
          <w:rFonts w:ascii="Calibri" w:eastAsia="Calibri" w:hAnsi="Calibri" w:cs="Calibri"/>
          <w:color w:val="2D74B5"/>
          <w:sz w:val="32"/>
          <w:szCs w:val="32"/>
          <w:lang w:val="es-HN"/>
        </w:rPr>
        <w:t xml:space="preserve"> </w:t>
      </w: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por:</w:t>
      </w:r>
    </w:p>
    <w:p w14:paraId="52F54527" w14:textId="77777777" w:rsidR="00880CE0" w:rsidRPr="00746EF3" w:rsidRDefault="00880CE0">
      <w:pPr>
        <w:spacing w:before="8" w:line="180" w:lineRule="exact"/>
        <w:rPr>
          <w:sz w:val="19"/>
          <w:szCs w:val="19"/>
          <w:lang w:val="es-HN"/>
        </w:rPr>
      </w:pPr>
    </w:p>
    <w:p w14:paraId="266AC794" w14:textId="77777777" w:rsidR="00880CE0" w:rsidRPr="00746EF3" w:rsidRDefault="00F50FE9">
      <w:pPr>
        <w:ind w:left="462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sz w:val="24"/>
          <w:szCs w:val="24"/>
          <w:lang w:val="es-HN"/>
        </w:rPr>
        <w:t xml:space="preserve">    </w:t>
      </w:r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Quiebres en el programa como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floating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point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exception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,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segmentation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fault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, </w:t>
      </w:r>
      <w:proofErr w:type="spellStart"/>
      <w:proofErr w:type="gramStart"/>
      <w:r w:rsidRPr="00746EF3">
        <w:rPr>
          <w:rFonts w:ascii="Calibri" w:eastAsia="Calibri" w:hAnsi="Calibri" w:cs="Calibri"/>
          <w:sz w:val="24"/>
          <w:szCs w:val="24"/>
          <w:lang w:val="es-HN"/>
        </w:rPr>
        <w:t>what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>(</w:t>
      </w:r>
      <w:proofErr w:type="gramEnd"/>
      <w:r w:rsidRPr="00746EF3">
        <w:rPr>
          <w:rFonts w:ascii="Calibri" w:eastAsia="Calibri" w:hAnsi="Calibri" w:cs="Calibri"/>
          <w:sz w:val="24"/>
          <w:szCs w:val="24"/>
          <w:lang w:val="es-HN"/>
        </w:rPr>
        <w:t>)</w:t>
      </w:r>
    </w:p>
    <w:p w14:paraId="69774D82" w14:textId="77777777" w:rsidR="00880CE0" w:rsidRPr="00746EF3" w:rsidRDefault="00880CE0">
      <w:pPr>
        <w:spacing w:before="10" w:line="140" w:lineRule="exact"/>
        <w:rPr>
          <w:sz w:val="14"/>
          <w:szCs w:val="14"/>
          <w:lang w:val="es-HN"/>
        </w:rPr>
      </w:pPr>
    </w:p>
    <w:p w14:paraId="20E55EC7" w14:textId="77777777" w:rsidR="00880CE0" w:rsidRPr="00746EF3" w:rsidRDefault="00F50FE9">
      <w:pPr>
        <w:ind w:left="462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sz w:val="24"/>
          <w:szCs w:val="24"/>
          <w:lang w:val="es-HN"/>
        </w:rPr>
        <w:t xml:space="preserve">   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bad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alloc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>, entre otros.</w:t>
      </w:r>
    </w:p>
    <w:p w14:paraId="1A71B703" w14:textId="77777777" w:rsidR="00880CE0" w:rsidRPr="00746EF3" w:rsidRDefault="00880CE0">
      <w:pPr>
        <w:spacing w:before="10" w:line="140" w:lineRule="exact"/>
        <w:rPr>
          <w:sz w:val="14"/>
          <w:szCs w:val="14"/>
          <w:lang w:val="es-HN"/>
        </w:rPr>
      </w:pPr>
    </w:p>
    <w:p w14:paraId="1786A2D8" w14:textId="77777777" w:rsidR="00880CE0" w:rsidRPr="00746EF3" w:rsidRDefault="00F50FE9">
      <w:pPr>
        <w:ind w:left="462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sz w:val="24"/>
          <w:szCs w:val="24"/>
          <w:lang w:val="es-HN"/>
        </w:rPr>
        <w:t xml:space="preserve">    </w:t>
      </w:r>
      <w:r w:rsidRPr="00746EF3">
        <w:rPr>
          <w:rFonts w:ascii="Calibri" w:eastAsia="Calibri" w:hAnsi="Calibri" w:cs="Calibri"/>
          <w:sz w:val="24"/>
          <w:szCs w:val="24"/>
          <w:lang w:val="es-HN"/>
        </w:rPr>
        <w:t>Programa no amigable.</w:t>
      </w:r>
    </w:p>
    <w:p w14:paraId="2321E727" w14:textId="77777777" w:rsidR="00880CE0" w:rsidRPr="00746EF3" w:rsidRDefault="00880CE0">
      <w:pPr>
        <w:spacing w:before="2" w:line="140" w:lineRule="exact"/>
        <w:rPr>
          <w:sz w:val="15"/>
          <w:szCs w:val="15"/>
          <w:lang w:val="es-HN"/>
        </w:rPr>
      </w:pPr>
    </w:p>
    <w:p w14:paraId="66AD7CDC" w14:textId="77777777" w:rsidR="00880CE0" w:rsidRPr="00746EF3" w:rsidRDefault="00F50FE9">
      <w:pPr>
        <w:ind w:left="462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sz w:val="24"/>
          <w:szCs w:val="24"/>
          <w:lang w:val="es-HN"/>
        </w:rPr>
        <w:t xml:space="preserve">    </w:t>
      </w:r>
      <w:r w:rsidRPr="00746EF3">
        <w:rPr>
          <w:rFonts w:ascii="Calibri" w:eastAsia="Calibri" w:hAnsi="Calibri" w:cs="Calibri"/>
          <w:sz w:val="24"/>
          <w:szCs w:val="24"/>
          <w:lang w:val="es-HN"/>
        </w:rPr>
        <w:t>Código mal tabulado</w:t>
      </w:r>
    </w:p>
    <w:p w14:paraId="289BFEE2" w14:textId="77777777" w:rsidR="00880CE0" w:rsidRPr="00746EF3" w:rsidRDefault="00880CE0">
      <w:pPr>
        <w:spacing w:before="10" w:line="140" w:lineRule="exact"/>
        <w:rPr>
          <w:sz w:val="14"/>
          <w:szCs w:val="14"/>
          <w:lang w:val="es-HN"/>
        </w:rPr>
      </w:pPr>
    </w:p>
    <w:p w14:paraId="038DDA5B" w14:textId="77777777" w:rsidR="00880CE0" w:rsidRPr="00746EF3" w:rsidRDefault="00F50FE9">
      <w:pPr>
        <w:ind w:left="462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sz w:val="24"/>
          <w:szCs w:val="24"/>
          <w:lang w:val="es-HN"/>
        </w:rPr>
        <w:t xml:space="preserve">    </w:t>
      </w:r>
      <w:r w:rsidRPr="00746EF3">
        <w:rPr>
          <w:rFonts w:ascii="Calibri" w:eastAsia="Calibri" w:hAnsi="Calibri" w:cs="Calibri"/>
          <w:sz w:val="24"/>
          <w:szCs w:val="24"/>
          <w:lang w:val="es-HN"/>
        </w:rPr>
        <w:t>Variables no significativas.</w:t>
      </w:r>
    </w:p>
    <w:p w14:paraId="73FE75A6" w14:textId="77777777" w:rsidR="00880CE0" w:rsidRPr="00746EF3" w:rsidRDefault="00880CE0">
      <w:pPr>
        <w:spacing w:before="2" w:line="140" w:lineRule="exact"/>
        <w:rPr>
          <w:sz w:val="15"/>
          <w:szCs w:val="15"/>
          <w:lang w:val="es-HN"/>
        </w:rPr>
      </w:pPr>
    </w:p>
    <w:p w14:paraId="03F46209" w14:textId="77777777" w:rsidR="00880CE0" w:rsidRPr="00746EF3" w:rsidRDefault="00F50FE9">
      <w:pPr>
        <w:tabs>
          <w:tab w:val="left" w:pos="820"/>
        </w:tabs>
        <w:spacing w:line="354" w:lineRule="auto"/>
        <w:ind w:left="822" w:right="63" w:hanging="360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sz w:val="24"/>
          <w:szCs w:val="24"/>
          <w:lang w:val="es-HN"/>
        </w:rPr>
        <w:tab/>
      </w:r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No se aceptará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ningun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metodo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o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funcion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 xml:space="preserve"> de ataques en el </w:t>
      </w:r>
      <w:proofErr w:type="spellStart"/>
      <w:r w:rsidRPr="00746EF3">
        <w:rPr>
          <w:rFonts w:ascii="Calibri" w:eastAsia="Calibri" w:hAnsi="Calibri" w:cs="Calibri"/>
          <w:sz w:val="24"/>
          <w:szCs w:val="24"/>
          <w:lang w:val="es-HN"/>
        </w:rPr>
        <w:t>main</w:t>
      </w:r>
      <w:proofErr w:type="spellEnd"/>
      <w:r w:rsidRPr="00746EF3">
        <w:rPr>
          <w:rFonts w:ascii="Calibri" w:eastAsia="Calibri" w:hAnsi="Calibri" w:cs="Calibri"/>
          <w:sz w:val="24"/>
          <w:szCs w:val="24"/>
          <w:lang w:val="es-HN"/>
        </w:rPr>
        <w:t>, todo se deberá hacer mediante el uso de polimorfismo.</w:t>
      </w:r>
    </w:p>
    <w:p w14:paraId="5161A924" w14:textId="77777777" w:rsidR="00880CE0" w:rsidRPr="00746EF3" w:rsidRDefault="00880CE0">
      <w:pPr>
        <w:spacing w:line="200" w:lineRule="exact"/>
        <w:rPr>
          <w:lang w:val="es-HN"/>
        </w:rPr>
      </w:pPr>
    </w:p>
    <w:p w14:paraId="2AA2BAEC" w14:textId="77777777" w:rsidR="00880CE0" w:rsidRPr="00746EF3" w:rsidRDefault="00880CE0">
      <w:pPr>
        <w:spacing w:line="200" w:lineRule="exact"/>
        <w:rPr>
          <w:lang w:val="es-HN"/>
        </w:rPr>
      </w:pPr>
    </w:p>
    <w:p w14:paraId="3FE9B857" w14:textId="77777777" w:rsidR="00880CE0" w:rsidRPr="00746EF3" w:rsidRDefault="00880CE0">
      <w:pPr>
        <w:spacing w:line="200" w:lineRule="exact"/>
        <w:rPr>
          <w:lang w:val="es-HN"/>
        </w:rPr>
      </w:pPr>
    </w:p>
    <w:p w14:paraId="0451BBD3" w14:textId="77777777" w:rsidR="00880CE0" w:rsidRPr="00746EF3" w:rsidRDefault="00880CE0">
      <w:pPr>
        <w:spacing w:before="16" w:line="260" w:lineRule="exact"/>
        <w:rPr>
          <w:sz w:val="26"/>
          <w:szCs w:val="26"/>
          <w:lang w:val="es-HN"/>
        </w:rPr>
      </w:pPr>
    </w:p>
    <w:p w14:paraId="4E9F3570" w14:textId="77777777" w:rsidR="00880CE0" w:rsidRPr="00746EF3" w:rsidRDefault="00F50FE9">
      <w:pPr>
        <w:ind w:left="102"/>
        <w:rPr>
          <w:rFonts w:ascii="Calibri" w:eastAsia="Calibri" w:hAnsi="Calibri" w:cs="Calibri"/>
          <w:sz w:val="32"/>
          <w:szCs w:val="32"/>
          <w:lang w:val="es-HN"/>
        </w:rPr>
      </w:pP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Especificaciones</w:t>
      </w:r>
      <w:r w:rsidRPr="00746EF3">
        <w:rPr>
          <w:rFonts w:ascii="Calibri" w:eastAsia="Calibri" w:hAnsi="Calibri" w:cs="Calibri"/>
          <w:color w:val="2D74B5"/>
          <w:sz w:val="32"/>
          <w:szCs w:val="32"/>
          <w:lang w:val="es-HN"/>
        </w:rPr>
        <w:t xml:space="preserve"> </w:t>
      </w: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de</w:t>
      </w:r>
      <w:r w:rsidRPr="00746EF3">
        <w:rPr>
          <w:rFonts w:ascii="Calibri" w:eastAsia="Calibri" w:hAnsi="Calibri" w:cs="Calibri"/>
          <w:color w:val="2D74B5"/>
          <w:sz w:val="32"/>
          <w:szCs w:val="32"/>
          <w:lang w:val="es-HN"/>
        </w:rPr>
        <w:t xml:space="preserve"> </w:t>
      </w:r>
      <w:r w:rsidRPr="00746EF3">
        <w:rPr>
          <w:rFonts w:ascii="Calibri" w:eastAsia="Calibri" w:hAnsi="Calibri" w:cs="Calibri"/>
          <w:color w:val="2D74B5"/>
          <w:w w:val="99"/>
          <w:sz w:val="32"/>
          <w:szCs w:val="32"/>
          <w:lang w:val="es-HN"/>
        </w:rPr>
        <w:t>entrega</w:t>
      </w:r>
    </w:p>
    <w:p w14:paraId="4CD1F4D6" w14:textId="77777777" w:rsidR="00880CE0" w:rsidRPr="00746EF3" w:rsidRDefault="00880CE0">
      <w:pPr>
        <w:spacing w:before="10" w:line="180" w:lineRule="exact"/>
        <w:rPr>
          <w:sz w:val="18"/>
          <w:szCs w:val="18"/>
          <w:lang w:val="es-HN"/>
        </w:rPr>
      </w:pPr>
    </w:p>
    <w:p w14:paraId="2DAA85D8" w14:textId="77777777" w:rsidR="00880CE0" w:rsidRPr="00746EF3" w:rsidRDefault="00F50FE9">
      <w:pPr>
        <w:ind w:left="102"/>
        <w:rPr>
          <w:rFonts w:ascii="Calibri" w:eastAsia="Calibri" w:hAnsi="Calibri" w:cs="Calibri"/>
          <w:sz w:val="24"/>
          <w:szCs w:val="24"/>
          <w:lang w:val="es-HN"/>
        </w:rPr>
      </w:pPr>
      <w:r w:rsidRPr="00746EF3">
        <w:rPr>
          <w:rFonts w:ascii="Calibri" w:eastAsia="Calibri" w:hAnsi="Calibri" w:cs="Calibri"/>
          <w:sz w:val="24"/>
          <w:szCs w:val="24"/>
          <w:lang w:val="es-HN"/>
        </w:rPr>
        <w:t>Seguir las especificaciones del sílabo.</w:t>
      </w:r>
    </w:p>
    <w:sectPr w:rsidR="00880CE0" w:rsidRPr="00746EF3">
      <w:pgSz w:w="12240" w:h="15840"/>
      <w:pgMar w:top="13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6A37"/>
    <w:multiLevelType w:val="hybridMultilevel"/>
    <w:tmpl w:val="2062B596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" w15:restartNumberingAfterBreak="0">
    <w:nsid w:val="0FC40B07"/>
    <w:multiLevelType w:val="multilevel"/>
    <w:tmpl w:val="5EC2C9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135B53"/>
    <w:multiLevelType w:val="hybridMultilevel"/>
    <w:tmpl w:val="739C9616"/>
    <w:lvl w:ilvl="0" w:tplc="0409000F">
      <w:start w:val="1"/>
      <w:numFmt w:val="decimal"/>
      <w:lvlText w:val="%1."/>
      <w:lvlJc w:val="left"/>
      <w:pPr>
        <w:ind w:left="1642" w:hanging="360"/>
      </w:pPr>
    </w:lvl>
    <w:lvl w:ilvl="1" w:tplc="04090019" w:tentative="1">
      <w:start w:val="1"/>
      <w:numFmt w:val="lowerLetter"/>
      <w:lvlText w:val="%2."/>
      <w:lvlJc w:val="left"/>
      <w:pPr>
        <w:ind w:left="2362" w:hanging="360"/>
      </w:pPr>
    </w:lvl>
    <w:lvl w:ilvl="2" w:tplc="0409001B" w:tentative="1">
      <w:start w:val="1"/>
      <w:numFmt w:val="lowerRoman"/>
      <w:lvlText w:val="%3."/>
      <w:lvlJc w:val="right"/>
      <w:pPr>
        <w:ind w:left="3082" w:hanging="180"/>
      </w:pPr>
    </w:lvl>
    <w:lvl w:ilvl="3" w:tplc="0409000F" w:tentative="1">
      <w:start w:val="1"/>
      <w:numFmt w:val="decimal"/>
      <w:lvlText w:val="%4."/>
      <w:lvlJc w:val="left"/>
      <w:pPr>
        <w:ind w:left="3802" w:hanging="360"/>
      </w:pPr>
    </w:lvl>
    <w:lvl w:ilvl="4" w:tplc="04090019" w:tentative="1">
      <w:start w:val="1"/>
      <w:numFmt w:val="lowerLetter"/>
      <w:lvlText w:val="%5."/>
      <w:lvlJc w:val="left"/>
      <w:pPr>
        <w:ind w:left="4522" w:hanging="360"/>
      </w:pPr>
    </w:lvl>
    <w:lvl w:ilvl="5" w:tplc="0409001B" w:tentative="1">
      <w:start w:val="1"/>
      <w:numFmt w:val="lowerRoman"/>
      <w:lvlText w:val="%6."/>
      <w:lvlJc w:val="right"/>
      <w:pPr>
        <w:ind w:left="5242" w:hanging="180"/>
      </w:pPr>
    </w:lvl>
    <w:lvl w:ilvl="6" w:tplc="0409000F" w:tentative="1">
      <w:start w:val="1"/>
      <w:numFmt w:val="decimal"/>
      <w:lvlText w:val="%7."/>
      <w:lvlJc w:val="left"/>
      <w:pPr>
        <w:ind w:left="5962" w:hanging="360"/>
      </w:pPr>
    </w:lvl>
    <w:lvl w:ilvl="7" w:tplc="04090019" w:tentative="1">
      <w:start w:val="1"/>
      <w:numFmt w:val="lowerLetter"/>
      <w:lvlText w:val="%8."/>
      <w:lvlJc w:val="left"/>
      <w:pPr>
        <w:ind w:left="6682" w:hanging="360"/>
      </w:pPr>
    </w:lvl>
    <w:lvl w:ilvl="8" w:tplc="04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3" w15:restartNumberingAfterBreak="0">
    <w:nsid w:val="4AB139FF"/>
    <w:multiLevelType w:val="hybridMultilevel"/>
    <w:tmpl w:val="31CA65D0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" w15:restartNumberingAfterBreak="0">
    <w:nsid w:val="53262612"/>
    <w:multiLevelType w:val="hybridMultilevel"/>
    <w:tmpl w:val="97507064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CE0"/>
    <w:rsid w:val="001617C3"/>
    <w:rsid w:val="0046382F"/>
    <w:rsid w:val="00595A41"/>
    <w:rsid w:val="00647BAF"/>
    <w:rsid w:val="006A61CA"/>
    <w:rsid w:val="006F5999"/>
    <w:rsid w:val="00746EF3"/>
    <w:rsid w:val="00751994"/>
    <w:rsid w:val="00880CE0"/>
    <w:rsid w:val="00A85D3D"/>
    <w:rsid w:val="00B450A2"/>
    <w:rsid w:val="00BD44FE"/>
    <w:rsid w:val="00DE5DBD"/>
    <w:rsid w:val="00EA5A0A"/>
    <w:rsid w:val="00F50FE9"/>
    <w:rsid w:val="00F8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117ECC69"/>
  <w15:docId w15:val="{68336884-22BB-421B-8735-8303258A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85D3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95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cano</cp:lastModifiedBy>
  <cp:revision>5</cp:revision>
  <dcterms:created xsi:type="dcterms:W3CDTF">2018-08-31T01:47:00Z</dcterms:created>
  <dcterms:modified xsi:type="dcterms:W3CDTF">2018-08-31T05:59:00Z</dcterms:modified>
</cp:coreProperties>
</file>